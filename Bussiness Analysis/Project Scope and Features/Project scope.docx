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2724C8" w14:textId="77777777" w:rsidR="006F6567" w:rsidRDefault="006F6567" w:rsidP="006F6567">
      <w:pPr>
        <w:widowControl/>
        <w:suppressAutoHyphens w:val="0"/>
        <w:spacing w:after="160" w:line="259" w:lineRule="auto"/>
        <w:rPr>
          <w:rFonts w:eastAsia="Times New Roman" w:cs="Times New Roman"/>
          <w:b/>
          <w:bCs/>
          <w:color w:val="333333"/>
          <w:sz w:val="68"/>
          <w:szCs w:val="68"/>
        </w:rPr>
      </w:pPr>
    </w:p>
    <w:p w14:paraId="4CBAF029" w14:textId="77777777" w:rsidR="006F6567" w:rsidRDefault="006F6567" w:rsidP="006F6567">
      <w:pPr>
        <w:widowControl/>
        <w:suppressAutoHyphens w:val="0"/>
        <w:spacing w:after="160" w:line="259" w:lineRule="auto"/>
        <w:rPr>
          <w:rFonts w:eastAsia="Times New Roman" w:cs="Times New Roman"/>
          <w:b/>
          <w:bCs/>
          <w:color w:val="333333"/>
          <w:sz w:val="68"/>
          <w:szCs w:val="68"/>
        </w:rPr>
      </w:pPr>
    </w:p>
    <w:p w14:paraId="3A9C3720" w14:textId="77777777" w:rsidR="006F6567" w:rsidRDefault="006F6567" w:rsidP="006F6567">
      <w:pPr>
        <w:widowControl/>
        <w:suppressAutoHyphens w:val="0"/>
        <w:spacing w:after="160" w:line="259" w:lineRule="auto"/>
        <w:rPr>
          <w:rFonts w:eastAsia="Times New Roman" w:cs="Times New Roman"/>
          <w:b/>
          <w:bCs/>
          <w:color w:val="333333"/>
          <w:sz w:val="68"/>
          <w:szCs w:val="68"/>
        </w:rPr>
      </w:pPr>
    </w:p>
    <w:p w14:paraId="15FBA57D" w14:textId="77777777" w:rsidR="006F6567" w:rsidRPr="006F6567" w:rsidRDefault="006F6567" w:rsidP="006F6567">
      <w:pPr>
        <w:widowControl/>
        <w:suppressAutoHyphens w:val="0"/>
        <w:spacing w:after="160" w:line="259" w:lineRule="auto"/>
        <w:jc w:val="center"/>
        <w:rPr>
          <w:rFonts w:eastAsia="Times New Roman" w:cs="Times New Roman"/>
          <w:b/>
          <w:bCs/>
          <w:color w:val="333333"/>
          <w:sz w:val="68"/>
          <w:szCs w:val="68"/>
        </w:rPr>
      </w:pPr>
      <w:r w:rsidRPr="006F6567">
        <w:rPr>
          <w:rFonts w:eastAsia="Times New Roman" w:cs="Times New Roman"/>
          <w:b/>
          <w:bCs/>
          <w:color w:val="333333"/>
          <w:sz w:val="68"/>
          <w:szCs w:val="68"/>
        </w:rPr>
        <w:t xml:space="preserve">E-Commerce </w:t>
      </w:r>
      <w:r>
        <w:rPr>
          <w:rFonts w:eastAsia="Times New Roman" w:cs="Times New Roman"/>
          <w:b/>
          <w:bCs/>
          <w:color w:val="333333"/>
          <w:sz w:val="68"/>
          <w:szCs w:val="68"/>
        </w:rPr>
        <w:t>A</w:t>
      </w:r>
      <w:r w:rsidRPr="006F6567">
        <w:rPr>
          <w:rFonts w:eastAsia="Times New Roman" w:cs="Times New Roman"/>
          <w:b/>
          <w:bCs/>
          <w:color w:val="333333"/>
          <w:sz w:val="68"/>
          <w:szCs w:val="68"/>
        </w:rPr>
        <w:t>pplication</w:t>
      </w:r>
    </w:p>
    <w:p w14:paraId="72085E3C" w14:textId="77777777" w:rsidR="006F6567" w:rsidRDefault="006F6567" w:rsidP="006F6567">
      <w:pPr>
        <w:widowControl/>
        <w:suppressAutoHyphens w:val="0"/>
        <w:spacing w:after="160" w:line="259" w:lineRule="auto"/>
        <w:jc w:val="center"/>
        <w:rPr>
          <w:rFonts w:eastAsia="Times New Roman" w:cs="Times New Roman"/>
          <w:b/>
          <w:bCs/>
          <w:color w:val="333333"/>
          <w:sz w:val="22"/>
          <w:szCs w:val="22"/>
        </w:rPr>
      </w:pPr>
      <w:r>
        <w:rPr>
          <w:rFonts w:eastAsia="Times New Roman" w:cs="Times New Roman"/>
          <w:b/>
          <w:bCs/>
          <w:color w:val="333333"/>
          <w:sz w:val="22"/>
          <w:szCs w:val="22"/>
        </w:rPr>
        <w:br w:type="page"/>
      </w:r>
    </w:p>
    <w:p w14:paraId="080C5204" w14:textId="667E1A54" w:rsidR="002C1249" w:rsidRDefault="002C1249" w:rsidP="001D31B6">
      <w:pPr>
        <w:spacing w:line="360" w:lineRule="auto"/>
        <w:jc w:val="both"/>
      </w:pPr>
      <w:r>
        <w:rPr>
          <w:rFonts w:eastAsia="Times New Roman" w:cs="Times New Roman"/>
          <w:color w:val="333333"/>
        </w:rPr>
        <w:lastRenderedPageBreak/>
        <w:t xml:space="preserve">The </w:t>
      </w:r>
      <w:r>
        <w:rPr>
          <w:rFonts w:cs="Times New Roman"/>
          <w:color w:val="333333"/>
        </w:rPr>
        <w:t>purpose</w:t>
      </w:r>
      <w:r>
        <w:rPr>
          <w:rFonts w:eastAsia="Times New Roman" w:cs="Times New Roman"/>
          <w:color w:val="333333"/>
        </w:rPr>
        <w:t xml:space="preserve"> </w:t>
      </w:r>
      <w:r>
        <w:rPr>
          <w:rFonts w:cs="Times New Roman"/>
          <w:color w:val="333333"/>
        </w:rPr>
        <w:t>of</w:t>
      </w:r>
      <w:r>
        <w:rPr>
          <w:rFonts w:eastAsia="Times New Roman" w:cs="Times New Roman"/>
          <w:color w:val="333333"/>
        </w:rPr>
        <w:t xml:space="preserve"> </w:t>
      </w:r>
      <w:r>
        <w:rPr>
          <w:rFonts w:cs="Times New Roman"/>
          <w:color w:val="333333"/>
        </w:rPr>
        <w:t>this</w:t>
      </w:r>
      <w:r>
        <w:rPr>
          <w:rFonts w:eastAsia="Times New Roman" w:cs="Times New Roman"/>
          <w:color w:val="333333"/>
        </w:rPr>
        <w:t xml:space="preserve"> </w:t>
      </w:r>
      <w:r>
        <w:rPr>
          <w:rFonts w:cs="Times New Roman"/>
          <w:color w:val="333333"/>
        </w:rPr>
        <w:t>document</w:t>
      </w:r>
      <w:r>
        <w:rPr>
          <w:rFonts w:eastAsia="Times New Roman" w:cs="Times New Roman"/>
          <w:color w:val="333333"/>
        </w:rPr>
        <w:t xml:space="preserve"> </w:t>
      </w:r>
      <w:r>
        <w:rPr>
          <w:rFonts w:cs="Times New Roman"/>
          <w:color w:val="333333"/>
        </w:rPr>
        <w:t>is</w:t>
      </w:r>
      <w:r>
        <w:rPr>
          <w:rFonts w:eastAsia="Times New Roman" w:cs="Times New Roman"/>
          <w:color w:val="333333"/>
        </w:rPr>
        <w:t xml:space="preserve"> </w:t>
      </w:r>
      <w:r>
        <w:rPr>
          <w:rFonts w:cs="Times New Roman"/>
          <w:color w:val="333333"/>
        </w:rPr>
        <w:t>to</w:t>
      </w:r>
      <w:r>
        <w:rPr>
          <w:rFonts w:eastAsia="Times New Roman" w:cs="Times New Roman"/>
          <w:color w:val="333333"/>
        </w:rPr>
        <w:t xml:space="preserve"> </w:t>
      </w:r>
      <w:r>
        <w:rPr>
          <w:rFonts w:cs="Times New Roman"/>
          <w:color w:val="333333"/>
        </w:rPr>
        <w:t>define</w:t>
      </w:r>
      <w:r>
        <w:rPr>
          <w:rFonts w:eastAsia="Times New Roman" w:cs="Times New Roman"/>
          <w:color w:val="333333"/>
        </w:rPr>
        <w:t xml:space="preserve"> </w:t>
      </w:r>
      <w:r>
        <w:rPr>
          <w:rFonts w:cs="Times New Roman"/>
          <w:color w:val="333333"/>
        </w:rPr>
        <w:t>the</w:t>
      </w:r>
      <w:r>
        <w:rPr>
          <w:rFonts w:eastAsia="Times New Roman" w:cs="Times New Roman"/>
          <w:color w:val="333333"/>
        </w:rPr>
        <w:t xml:space="preserve"> </w:t>
      </w:r>
      <w:r>
        <w:rPr>
          <w:rFonts w:cs="Times New Roman"/>
          <w:color w:val="333333"/>
        </w:rPr>
        <w:t>features</w:t>
      </w:r>
      <w:r>
        <w:rPr>
          <w:rFonts w:eastAsia="Times New Roman" w:cs="Times New Roman"/>
          <w:color w:val="333333"/>
        </w:rPr>
        <w:t xml:space="preserve"> </w:t>
      </w:r>
      <w:r>
        <w:rPr>
          <w:rFonts w:cs="Times New Roman"/>
          <w:color w:val="333333"/>
        </w:rPr>
        <w:t>of</w:t>
      </w:r>
      <w:r>
        <w:rPr>
          <w:rFonts w:eastAsia="Times New Roman" w:cs="Times New Roman"/>
          <w:color w:val="333333"/>
        </w:rPr>
        <w:t xml:space="preserve"> an online </w:t>
      </w:r>
      <w:r>
        <w:rPr>
          <w:rFonts w:eastAsia="Times New Roman" w:cs="Times New Roman"/>
          <w:b/>
          <w:bCs/>
          <w:color w:val="333333"/>
        </w:rPr>
        <w:t>“Ecommerce Platform”</w:t>
      </w:r>
      <w:r>
        <w:rPr>
          <w:rFonts w:eastAsia="Times New Roman" w:cs="Times New Roman"/>
          <w:color w:val="333333"/>
        </w:rPr>
        <w:t xml:space="preserve"> application</w:t>
      </w:r>
      <w:r>
        <w:rPr>
          <w:rFonts w:eastAsia="TimesNewRomanPSMT" w:cs="Times New Roman"/>
          <w:color w:val="333333"/>
        </w:rPr>
        <w:t xml:space="preserve"> that shall sell online products. All the products shall be presented in a </w:t>
      </w:r>
      <w:r>
        <w:rPr>
          <w:rFonts w:eastAsia="TimesNewRomanPSMT" w:cs="Times New Roman"/>
          <w:color w:val="333333"/>
          <w:shd w:val="clear" w:color="auto" w:fill="FFFFFF"/>
        </w:rPr>
        <w:t xml:space="preserve">predefined structured model so that user can navigate easily. Users will be able to browse products, view details and view other static contents of application. </w:t>
      </w:r>
      <w:r w:rsidR="001D31B6">
        <w:rPr>
          <w:rFonts w:eastAsia="TimesNewRomanPSMT" w:cs="Times New Roman"/>
          <w:color w:val="333333"/>
          <w:shd w:val="clear" w:color="auto" w:fill="FFFFFF"/>
        </w:rPr>
        <w:t>Users</w:t>
      </w:r>
      <w:r>
        <w:rPr>
          <w:rFonts w:eastAsia="TimesNewRomanPSMT" w:cs="Times New Roman"/>
          <w:color w:val="333333"/>
          <w:shd w:val="clear" w:color="auto" w:fill="FFFFFF"/>
        </w:rPr>
        <w:t xml:space="preserve"> shall be able to use the search feature for finding their desired products. Application shall have a simple and easy to use checkout system for purchase.</w:t>
      </w:r>
    </w:p>
    <w:p w14:paraId="5BB32131" w14:textId="77777777" w:rsidR="002C1249" w:rsidRDefault="002C1249" w:rsidP="002C1249">
      <w:pPr>
        <w:spacing w:line="360" w:lineRule="auto"/>
        <w:jc w:val="both"/>
      </w:pPr>
    </w:p>
    <w:p w14:paraId="020D486B" w14:textId="0331A06C" w:rsidR="002C1249" w:rsidRDefault="002C1249" w:rsidP="00F85950">
      <w:pPr>
        <w:spacing w:line="360" w:lineRule="auto"/>
        <w:jc w:val="both"/>
      </w:pPr>
      <w:r>
        <w:rPr>
          <w:rFonts w:eastAsia="Times New Roman" w:cs="Times New Roman"/>
          <w:color w:val="333333"/>
        </w:rPr>
        <w:t>Every registered user shall have their own dashboard and they can manage their profile, listing, ord</w:t>
      </w:r>
      <w:r w:rsidR="00F85950">
        <w:rPr>
          <w:rFonts w:eastAsia="Times New Roman" w:cs="Times New Roman"/>
          <w:color w:val="333333"/>
        </w:rPr>
        <w:t xml:space="preserve">ers, inventory, </w:t>
      </w:r>
      <w:r>
        <w:rPr>
          <w:rFonts w:eastAsia="Times New Roman" w:cs="Times New Roman"/>
          <w:color w:val="333333"/>
        </w:rPr>
        <w:t xml:space="preserve">etc. from their account. </w:t>
      </w:r>
    </w:p>
    <w:p w14:paraId="529FEEC3" w14:textId="77777777" w:rsidR="002C1249" w:rsidRDefault="002C1249" w:rsidP="002C1249">
      <w:pPr>
        <w:autoSpaceDE w:val="0"/>
        <w:spacing w:line="360" w:lineRule="auto"/>
      </w:pPr>
    </w:p>
    <w:p w14:paraId="5C978A07" w14:textId="5A6730F4" w:rsidR="002C1249" w:rsidRDefault="002C1249" w:rsidP="002C1249">
      <w:pPr>
        <w:autoSpaceDE w:val="0"/>
        <w:spacing w:line="360" w:lineRule="auto"/>
        <w:rPr>
          <w:rFonts w:eastAsia="TimesNewRomanPSMT" w:cs="Times New Roman"/>
          <w:color w:val="333333"/>
        </w:rPr>
      </w:pPr>
      <w:r>
        <w:rPr>
          <w:rFonts w:eastAsia="TimesNewRomanPSMT" w:cs="Times New Roman"/>
          <w:color w:val="333333"/>
        </w:rPr>
        <w:t>Admin will have full control over all the activities of the users and store. Admin can manage all the contents, users, inventory (automate inventory management processes and free up time to focus on other aspects of its business) and orders etc. from the backend (admin side)</w:t>
      </w:r>
    </w:p>
    <w:p w14:paraId="3C97218F" w14:textId="3A815A9E" w:rsidR="002C1249" w:rsidRDefault="002C1249" w:rsidP="002C1249">
      <w:pPr>
        <w:autoSpaceDE w:val="0"/>
        <w:spacing w:line="360" w:lineRule="auto"/>
        <w:rPr>
          <w:rFonts w:eastAsia="TimesNewRomanPSMT" w:cs="Times New Roman"/>
          <w:color w:val="333333"/>
        </w:rPr>
      </w:pPr>
      <w:r>
        <w:rPr>
          <w:rFonts w:eastAsia="TimesNewRomanPSMT" w:cs="Times New Roman"/>
          <w:color w:val="333333"/>
        </w:rPr>
        <w:t>Types of Users of the application are:</w:t>
      </w:r>
    </w:p>
    <w:p w14:paraId="0CEF3DD3" w14:textId="77777777" w:rsidR="002C1249" w:rsidRDefault="002C1249" w:rsidP="002C1249">
      <w:pPr>
        <w:numPr>
          <w:ilvl w:val="0"/>
          <w:numId w:val="4"/>
        </w:numPr>
        <w:autoSpaceDE w:val="0"/>
        <w:spacing w:line="360" w:lineRule="auto"/>
        <w:rPr>
          <w:rFonts w:eastAsia="Times New Roman" w:cs="Times New Roman"/>
          <w:color w:val="333333"/>
        </w:rPr>
      </w:pPr>
      <w:r>
        <w:rPr>
          <w:rFonts w:eastAsia="TimesNewRomanPSMT" w:cs="Times New Roman"/>
          <w:color w:val="333333"/>
        </w:rPr>
        <w:t>Customers (Registered or Non Registered Member)</w:t>
      </w:r>
    </w:p>
    <w:p w14:paraId="51237715" w14:textId="76E85C08" w:rsidR="002C1249" w:rsidRDefault="002C1249" w:rsidP="002C1249">
      <w:pPr>
        <w:numPr>
          <w:ilvl w:val="0"/>
          <w:numId w:val="4"/>
        </w:numPr>
        <w:autoSpaceDE w:val="0"/>
        <w:spacing w:line="360" w:lineRule="auto"/>
        <w:rPr>
          <w:rFonts w:eastAsia="Times New Roman" w:cs="Times New Roman"/>
          <w:b/>
          <w:bCs/>
          <w:color w:val="333333"/>
        </w:rPr>
      </w:pPr>
      <w:r>
        <w:rPr>
          <w:rFonts w:eastAsia="Times New Roman" w:cs="Times New Roman"/>
          <w:color w:val="333333"/>
        </w:rPr>
        <w:t>Application Administrator</w:t>
      </w:r>
    </w:p>
    <w:p w14:paraId="3412FBB3" w14:textId="77777777" w:rsidR="002C1249" w:rsidRDefault="002C1249" w:rsidP="006F6567">
      <w:pPr>
        <w:pStyle w:val="BodyText"/>
        <w:autoSpaceDE w:val="0"/>
        <w:spacing w:line="360" w:lineRule="auto"/>
        <w:jc w:val="both"/>
        <w:rPr>
          <w:rFonts w:eastAsia="Times New Roman" w:cs="Times New Roman"/>
          <w:b/>
          <w:bCs/>
          <w:color w:val="333333"/>
          <w:sz w:val="22"/>
          <w:szCs w:val="22"/>
        </w:rPr>
      </w:pPr>
    </w:p>
    <w:p w14:paraId="4DAD768D" w14:textId="77777777" w:rsidR="002C1249" w:rsidRDefault="002C1249">
      <w:pPr>
        <w:widowControl/>
        <w:suppressAutoHyphens w:val="0"/>
        <w:spacing w:after="160" w:line="259" w:lineRule="auto"/>
        <w:rPr>
          <w:rFonts w:eastAsia="Times New Roman" w:cs="Times New Roman"/>
          <w:b/>
          <w:bCs/>
          <w:color w:val="333333"/>
          <w:sz w:val="22"/>
          <w:szCs w:val="22"/>
        </w:rPr>
      </w:pPr>
      <w:r>
        <w:rPr>
          <w:rFonts w:eastAsia="Times New Roman" w:cs="Times New Roman"/>
          <w:b/>
          <w:bCs/>
          <w:color w:val="333333"/>
          <w:sz w:val="22"/>
          <w:szCs w:val="22"/>
        </w:rPr>
        <w:br w:type="page"/>
      </w:r>
    </w:p>
    <w:p w14:paraId="46141BFB" w14:textId="43CDEA97" w:rsidR="006F6567" w:rsidRPr="006F6567" w:rsidRDefault="006F6567" w:rsidP="006F6567">
      <w:pPr>
        <w:pStyle w:val="BodyText"/>
        <w:autoSpaceDE w:val="0"/>
        <w:spacing w:line="360" w:lineRule="auto"/>
        <w:jc w:val="both"/>
        <w:rPr>
          <w:rFonts w:eastAsia="Times New Roman" w:cs="Times New Roman"/>
          <w:bCs/>
          <w:color w:val="333333"/>
          <w:sz w:val="22"/>
          <w:szCs w:val="22"/>
        </w:rPr>
      </w:pPr>
      <w:r w:rsidRPr="006F6567">
        <w:rPr>
          <w:rFonts w:eastAsia="Times New Roman" w:cs="Times New Roman"/>
          <w:b/>
          <w:bCs/>
          <w:color w:val="333333"/>
          <w:sz w:val="22"/>
          <w:szCs w:val="22"/>
        </w:rPr>
        <w:lastRenderedPageBreak/>
        <w:t>Scope of Work/Project</w:t>
      </w:r>
      <w:r w:rsidRPr="006F6567">
        <w:rPr>
          <w:rFonts w:eastAsia="Times New Roman" w:cs="Times New Roman"/>
          <w:bCs/>
          <w:color w:val="333333"/>
          <w:sz w:val="22"/>
          <w:szCs w:val="22"/>
        </w:rPr>
        <w:t xml:space="preserve"> </w:t>
      </w:r>
    </w:p>
    <w:p w14:paraId="0C825383" w14:textId="6F90D4BC" w:rsidR="006F6567" w:rsidRPr="006F6567" w:rsidRDefault="00F85950" w:rsidP="00F85950">
      <w:pPr>
        <w:pStyle w:val="BodyText"/>
        <w:autoSpaceDE w:val="0"/>
        <w:spacing w:line="360" w:lineRule="auto"/>
        <w:jc w:val="both"/>
        <w:rPr>
          <w:rFonts w:eastAsia="Times New Roman" w:cs="Times New Roman"/>
          <w:b/>
          <w:bCs/>
          <w:color w:val="333333"/>
          <w:sz w:val="22"/>
          <w:szCs w:val="22"/>
        </w:rPr>
      </w:pPr>
      <w:r>
        <w:rPr>
          <w:rFonts w:eastAsia="Times New Roman" w:cs="Times New Roman"/>
          <w:bCs/>
          <w:color w:val="333333"/>
          <w:sz w:val="22"/>
          <w:szCs w:val="22"/>
        </w:rPr>
        <w:t xml:space="preserve">The </w:t>
      </w:r>
      <w:r w:rsidR="006F6567" w:rsidRPr="006F6567">
        <w:rPr>
          <w:rFonts w:eastAsia="Times New Roman" w:cs="Times New Roman"/>
          <w:bCs/>
          <w:color w:val="333333"/>
          <w:sz w:val="22"/>
          <w:szCs w:val="22"/>
        </w:rPr>
        <w:t xml:space="preserve">scope of </w:t>
      </w:r>
      <w:r w:rsidR="006F6567">
        <w:rPr>
          <w:rFonts w:eastAsia="Times New Roman" w:cs="Times New Roman"/>
          <w:bCs/>
          <w:color w:val="333333"/>
          <w:sz w:val="22"/>
          <w:szCs w:val="22"/>
        </w:rPr>
        <w:t>Application</w:t>
      </w:r>
      <w:r w:rsidR="006F6567" w:rsidRPr="006F6567">
        <w:rPr>
          <w:rFonts w:eastAsia="Times New Roman" w:cs="Times New Roman"/>
          <w:bCs/>
          <w:color w:val="333333"/>
          <w:sz w:val="22"/>
          <w:szCs w:val="22"/>
        </w:rPr>
        <w:t xml:space="preserve"> </w:t>
      </w:r>
      <w:r>
        <w:rPr>
          <w:rFonts w:eastAsia="Times New Roman" w:cs="Times New Roman"/>
          <w:bCs/>
          <w:color w:val="333333"/>
          <w:sz w:val="22"/>
          <w:szCs w:val="22"/>
        </w:rPr>
        <w:t>is</w:t>
      </w:r>
      <w:r w:rsidR="006F6567" w:rsidRPr="006F6567">
        <w:rPr>
          <w:rFonts w:eastAsia="Times New Roman" w:cs="Times New Roman"/>
          <w:bCs/>
          <w:color w:val="333333"/>
          <w:sz w:val="22"/>
          <w:szCs w:val="22"/>
        </w:rPr>
        <w:t xml:space="preserve"> to provide </w:t>
      </w:r>
      <w:r w:rsidR="002C1249" w:rsidRPr="006F6567">
        <w:rPr>
          <w:rFonts w:eastAsia="Times New Roman" w:cs="Times New Roman"/>
          <w:bCs/>
          <w:color w:val="333333"/>
          <w:sz w:val="22"/>
          <w:szCs w:val="22"/>
        </w:rPr>
        <w:t>the</w:t>
      </w:r>
      <w:r w:rsidR="006F6567" w:rsidRPr="006F6567">
        <w:rPr>
          <w:rFonts w:eastAsia="Times New Roman" w:cs="Times New Roman"/>
          <w:bCs/>
          <w:color w:val="333333"/>
          <w:sz w:val="22"/>
          <w:szCs w:val="22"/>
        </w:rPr>
        <w:t xml:space="preserve"> understanding of the project. The advantage would be simple interface that is easy to understand and used by all type of users.</w:t>
      </w:r>
    </w:p>
    <w:p w14:paraId="7ECA8E92" w14:textId="77777777" w:rsidR="006F6567" w:rsidRPr="006F6567" w:rsidRDefault="006F6567" w:rsidP="006F6567">
      <w:pPr>
        <w:pStyle w:val="BodyText"/>
        <w:pBdr>
          <w:bottom w:val="single" w:sz="4" w:space="1" w:color="000000"/>
        </w:pBdr>
        <w:tabs>
          <w:tab w:val="left" w:pos="432"/>
          <w:tab w:val="left" w:pos="720"/>
        </w:tabs>
        <w:autoSpaceDE w:val="0"/>
        <w:spacing w:before="240" w:after="60" w:line="270" w:lineRule="atLeast"/>
        <w:jc w:val="both"/>
        <w:rPr>
          <w:rFonts w:cs="Times New Roman"/>
          <w:b/>
          <w:bCs/>
          <w:color w:val="333333"/>
          <w:sz w:val="22"/>
          <w:szCs w:val="22"/>
        </w:rPr>
      </w:pPr>
      <w:r w:rsidRPr="006F6567">
        <w:rPr>
          <w:rFonts w:eastAsia="Times New Roman" w:cs="Times New Roman"/>
          <w:b/>
          <w:bCs/>
          <w:color w:val="333333"/>
          <w:sz w:val="22"/>
          <w:szCs w:val="22"/>
        </w:rPr>
        <w:t>Application Components Front-End:</w:t>
      </w:r>
    </w:p>
    <w:p w14:paraId="3BCC69E8" w14:textId="77777777" w:rsidR="006F6567" w:rsidRPr="006F6567" w:rsidRDefault="006F6567" w:rsidP="006F6567">
      <w:pPr>
        <w:autoSpaceDE w:val="0"/>
        <w:jc w:val="both"/>
        <w:rPr>
          <w:rFonts w:cs="Times New Roman"/>
          <w:b/>
          <w:bCs/>
          <w:color w:val="333333"/>
          <w:sz w:val="22"/>
          <w:szCs w:val="22"/>
        </w:rPr>
      </w:pPr>
    </w:p>
    <w:p w14:paraId="2C07AE4B" w14:textId="77777777" w:rsidR="006F6567" w:rsidRPr="006F6567" w:rsidRDefault="006F6567" w:rsidP="006F6567">
      <w:pPr>
        <w:pStyle w:val="BodyText"/>
        <w:rPr>
          <w:rFonts w:eastAsia="Times New Roman" w:cs="Times New Roman"/>
          <w:b/>
          <w:bCs/>
          <w:color w:val="333333"/>
          <w:sz w:val="22"/>
          <w:szCs w:val="22"/>
        </w:rPr>
      </w:pPr>
      <w:r w:rsidRPr="006F6567">
        <w:rPr>
          <w:rFonts w:cs="Times New Roman"/>
          <w:b/>
          <w:bCs/>
          <w:color w:val="333333"/>
          <w:sz w:val="22"/>
          <w:szCs w:val="22"/>
        </w:rPr>
        <w:t>Front End / Visitor Features:</w:t>
      </w:r>
    </w:p>
    <w:p w14:paraId="3DB631E3" w14:textId="639DB1F0" w:rsidR="006F6567" w:rsidRPr="006F6567" w:rsidRDefault="006F6567" w:rsidP="006F6567">
      <w:pPr>
        <w:numPr>
          <w:ilvl w:val="0"/>
          <w:numId w:val="3"/>
        </w:numPr>
        <w:tabs>
          <w:tab w:val="left" w:pos="720"/>
        </w:tabs>
        <w:autoSpaceDE w:val="0"/>
        <w:spacing w:line="360" w:lineRule="auto"/>
        <w:rPr>
          <w:rFonts w:cs="Times New Roman"/>
          <w:b/>
          <w:bCs/>
          <w:color w:val="333333"/>
          <w:sz w:val="22"/>
          <w:szCs w:val="22"/>
        </w:rPr>
      </w:pPr>
      <w:r w:rsidRPr="006F6567">
        <w:rPr>
          <w:rFonts w:eastAsia="Times New Roman" w:cs="Times New Roman"/>
          <w:b/>
          <w:bCs/>
          <w:color w:val="333333"/>
          <w:sz w:val="22"/>
          <w:szCs w:val="22"/>
        </w:rPr>
        <w:t xml:space="preserve">Home Page and Visitor Features: </w:t>
      </w:r>
      <w:r w:rsidRPr="006F6567">
        <w:rPr>
          <w:rFonts w:eastAsia="Times New Roman" w:cs="Times New Roman"/>
          <w:color w:val="333333"/>
          <w:sz w:val="22"/>
          <w:szCs w:val="22"/>
        </w:rPr>
        <w:t xml:space="preserve">Landing page of the store will be simple and very elegant look.  It will have different promotional blocks for helping/guiding customer, featured </w:t>
      </w:r>
      <w:r w:rsidR="002C1249" w:rsidRPr="006F6567">
        <w:rPr>
          <w:rFonts w:eastAsia="Times New Roman" w:cs="Times New Roman"/>
          <w:color w:val="333333"/>
          <w:sz w:val="22"/>
          <w:szCs w:val="22"/>
        </w:rPr>
        <w:t>products and</w:t>
      </w:r>
      <w:r w:rsidRPr="006F6567">
        <w:rPr>
          <w:rFonts w:eastAsia="Times New Roman" w:cs="Times New Roman"/>
          <w:color w:val="333333"/>
          <w:sz w:val="22"/>
          <w:szCs w:val="22"/>
        </w:rPr>
        <w:t xml:space="preserve"> sellers etc.</w:t>
      </w:r>
      <w:r w:rsidRPr="006F6567">
        <w:rPr>
          <w:rFonts w:cs="Times New Roman"/>
          <w:color w:val="333333"/>
          <w:sz w:val="22"/>
          <w:szCs w:val="22"/>
        </w:rPr>
        <w:tab/>
      </w:r>
      <w:r w:rsidRPr="006F6567">
        <w:rPr>
          <w:rFonts w:cs="Times New Roman"/>
          <w:color w:val="333333"/>
          <w:sz w:val="22"/>
          <w:szCs w:val="22"/>
        </w:rPr>
        <w:tab/>
      </w:r>
    </w:p>
    <w:p w14:paraId="11A4A59D" w14:textId="77777777" w:rsidR="006F6567" w:rsidRPr="006F6567" w:rsidRDefault="006F6567" w:rsidP="006F6567">
      <w:pPr>
        <w:numPr>
          <w:ilvl w:val="0"/>
          <w:numId w:val="3"/>
        </w:numPr>
        <w:tabs>
          <w:tab w:val="left" w:pos="720"/>
        </w:tabs>
        <w:autoSpaceDE w:val="0"/>
        <w:spacing w:line="360" w:lineRule="auto"/>
        <w:rPr>
          <w:rFonts w:cs="Times New Roman"/>
          <w:color w:val="333333"/>
          <w:sz w:val="22"/>
          <w:szCs w:val="22"/>
        </w:rPr>
      </w:pPr>
      <w:r w:rsidRPr="006F6567">
        <w:rPr>
          <w:rFonts w:cs="Times New Roman"/>
          <w:b/>
          <w:bCs/>
          <w:color w:val="333333"/>
          <w:sz w:val="22"/>
          <w:szCs w:val="22"/>
        </w:rPr>
        <w:t xml:space="preserve">Customers: </w:t>
      </w:r>
      <w:r w:rsidRPr="006F6567">
        <w:rPr>
          <w:rFonts w:cs="Times New Roman"/>
          <w:color w:val="333333"/>
          <w:sz w:val="22"/>
          <w:szCs w:val="22"/>
        </w:rPr>
        <w:t>Customers can login and registered on the system. They will have their own account, dashboard. Their dashboard items include.</w:t>
      </w:r>
    </w:p>
    <w:p w14:paraId="74722AD5" w14:textId="77777777" w:rsidR="006F6567" w:rsidRPr="006F6567" w:rsidRDefault="006F6567" w:rsidP="006F6567">
      <w:pPr>
        <w:numPr>
          <w:ilvl w:val="0"/>
          <w:numId w:val="3"/>
        </w:numPr>
        <w:tabs>
          <w:tab w:val="left" w:pos="720"/>
        </w:tabs>
        <w:autoSpaceDE w:val="0"/>
        <w:spacing w:line="360" w:lineRule="auto"/>
        <w:ind w:left="1418"/>
        <w:rPr>
          <w:rFonts w:cs="Times New Roman"/>
          <w:color w:val="333333"/>
          <w:sz w:val="22"/>
          <w:szCs w:val="22"/>
        </w:rPr>
      </w:pPr>
      <w:r w:rsidRPr="006F6567">
        <w:rPr>
          <w:rFonts w:cs="Times New Roman"/>
          <w:color w:val="333333"/>
          <w:sz w:val="22"/>
          <w:szCs w:val="22"/>
        </w:rPr>
        <w:t xml:space="preserve">   Shipping and billing Information</w:t>
      </w:r>
    </w:p>
    <w:p w14:paraId="5AE2336D" w14:textId="77777777" w:rsidR="006F6567" w:rsidRPr="006F6567" w:rsidRDefault="006F6567" w:rsidP="006F6567">
      <w:pPr>
        <w:numPr>
          <w:ilvl w:val="0"/>
          <w:numId w:val="3"/>
        </w:numPr>
        <w:tabs>
          <w:tab w:val="left" w:pos="720"/>
        </w:tabs>
        <w:autoSpaceDE w:val="0"/>
        <w:spacing w:line="360" w:lineRule="auto"/>
        <w:ind w:left="1418"/>
        <w:rPr>
          <w:rFonts w:cs="Times New Roman"/>
          <w:color w:val="333333"/>
          <w:sz w:val="22"/>
          <w:szCs w:val="22"/>
        </w:rPr>
      </w:pPr>
      <w:r w:rsidRPr="006F6567">
        <w:rPr>
          <w:rFonts w:cs="Times New Roman"/>
          <w:color w:val="333333"/>
          <w:sz w:val="22"/>
          <w:szCs w:val="22"/>
        </w:rPr>
        <w:t xml:space="preserve">   </w:t>
      </w:r>
      <w:proofErr w:type="spellStart"/>
      <w:r w:rsidRPr="006F6567">
        <w:rPr>
          <w:rFonts w:cs="Times New Roman"/>
          <w:color w:val="333333"/>
          <w:sz w:val="22"/>
          <w:szCs w:val="22"/>
        </w:rPr>
        <w:t>Wishlist</w:t>
      </w:r>
      <w:proofErr w:type="spellEnd"/>
      <w:r w:rsidRPr="006F6567">
        <w:rPr>
          <w:rFonts w:cs="Times New Roman"/>
          <w:color w:val="333333"/>
          <w:sz w:val="22"/>
          <w:szCs w:val="22"/>
        </w:rPr>
        <w:t>/my favorites</w:t>
      </w:r>
    </w:p>
    <w:p w14:paraId="32DBB4CA" w14:textId="77777777" w:rsidR="006F6567" w:rsidRPr="006F6567" w:rsidRDefault="006F6567" w:rsidP="006F6567">
      <w:pPr>
        <w:numPr>
          <w:ilvl w:val="0"/>
          <w:numId w:val="3"/>
        </w:numPr>
        <w:tabs>
          <w:tab w:val="left" w:pos="720"/>
        </w:tabs>
        <w:autoSpaceDE w:val="0"/>
        <w:spacing w:line="360" w:lineRule="auto"/>
        <w:ind w:left="1418"/>
        <w:rPr>
          <w:rFonts w:cs="Times New Roman"/>
          <w:color w:val="333333"/>
          <w:sz w:val="22"/>
          <w:szCs w:val="22"/>
        </w:rPr>
      </w:pPr>
      <w:r w:rsidRPr="006F6567">
        <w:rPr>
          <w:rFonts w:cs="Times New Roman"/>
          <w:color w:val="333333"/>
          <w:sz w:val="22"/>
          <w:szCs w:val="22"/>
        </w:rPr>
        <w:t xml:space="preserve">   My Orders, view previous orders</w:t>
      </w:r>
    </w:p>
    <w:p w14:paraId="31B37B35" w14:textId="77777777" w:rsidR="006F6567" w:rsidRPr="006F6567" w:rsidRDefault="006F6567" w:rsidP="006F6567">
      <w:pPr>
        <w:numPr>
          <w:ilvl w:val="0"/>
          <w:numId w:val="3"/>
        </w:numPr>
        <w:tabs>
          <w:tab w:val="left" w:pos="720"/>
        </w:tabs>
        <w:autoSpaceDE w:val="0"/>
        <w:spacing w:line="360" w:lineRule="auto"/>
        <w:ind w:left="1418"/>
        <w:rPr>
          <w:rFonts w:cs="Times New Roman"/>
          <w:color w:val="333333"/>
          <w:sz w:val="22"/>
          <w:szCs w:val="22"/>
        </w:rPr>
      </w:pPr>
      <w:r w:rsidRPr="006F6567">
        <w:rPr>
          <w:rFonts w:cs="Times New Roman"/>
          <w:color w:val="333333"/>
          <w:sz w:val="22"/>
          <w:szCs w:val="22"/>
        </w:rPr>
        <w:t xml:space="preserve">   Review and Feedback system</w:t>
      </w:r>
    </w:p>
    <w:p w14:paraId="50C06753" w14:textId="1BD459B1" w:rsidR="006F6567" w:rsidRPr="00F85950" w:rsidRDefault="006F6567" w:rsidP="00F85950">
      <w:pPr>
        <w:numPr>
          <w:ilvl w:val="0"/>
          <w:numId w:val="3"/>
        </w:numPr>
        <w:tabs>
          <w:tab w:val="left" w:pos="720"/>
        </w:tabs>
        <w:autoSpaceDE w:val="0"/>
        <w:spacing w:line="360" w:lineRule="auto"/>
        <w:ind w:left="1418"/>
        <w:rPr>
          <w:rFonts w:eastAsia="Times New Roman" w:cs="Times New Roman"/>
          <w:b/>
          <w:bCs/>
          <w:color w:val="333333"/>
          <w:sz w:val="22"/>
          <w:szCs w:val="22"/>
        </w:rPr>
      </w:pPr>
      <w:r w:rsidRPr="00F85950">
        <w:rPr>
          <w:rFonts w:cs="Times New Roman"/>
          <w:color w:val="333333"/>
          <w:sz w:val="22"/>
          <w:szCs w:val="22"/>
        </w:rPr>
        <w:t xml:space="preserve">   Contact information </w:t>
      </w:r>
      <w:r w:rsidRPr="00F85950">
        <w:rPr>
          <w:rFonts w:cs="Times New Roman"/>
          <w:color w:val="333333"/>
          <w:sz w:val="20"/>
          <w:szCs w:val="20"/>
        </w:rPr>
        <w:tab/>
      </w:r>
    </w:p>
    <w:p w14:paraId="0048CE06" w14:textId="77777777" w:rsidR="006F6567" w:rsidRPr="006F6567" w:rsidRDefault="006F6567" w:rsidP="006F6567">
      <w:pPr>
        <w:numPr>
          <w:ilvl w:val="0"/>
          <w:numId w:val="3"/>
        </w:numPr>
        <w:tabs>
          <w:tab w:val="left" w:pos="720"/>
        </w:tabs>
        <w:autoSpaceDE w:val="0"/>
        <w:spacing w:line="360" w:lineRule="auto"/>
        <w:rPr>
          <w:rFonts w:eastAsia="Times New Roman" w:cs="Times New Roman"/>
          <w:color w:val="333333"/>
          <w:sz w:val="22"/>
          <w:szCs w:val="22"/>
        </w:rPr>
      </w:pPr>
      <w:r w:rsidRPr="006F6567">
        <w:rPr>
          <w:rFonts w:eastAsia="Times New Roman" w:cs="Times New Roman"/>
          <w:b/>
          <w:bCs/>
          <w:color w:val="333333"/>
          <w:sz w:val="22"/>
          <w:szCs w:val="22"/>
        </w:rPr>
        <w:t xml:space="preserve">Main Store: </w:t>
      </w:r>
      <w:r w:rsidRPr="006F6567">
        <w:rPr>
          <w:rFonts w:eastAsia="Times New Roman" w:cs="Times New Roman"/>
          <w:color w:val="333333"/>
          <w:sz w:val="22"/>
          <w:szCs w:val="22"/>
        </w:rPr>
        <w:t>Proposed store shall have a standard store features where all the products from different categories shall be listed. Following are silent feature of the main store.</w:t>
      </w:r>
    </w:p>
    <w:p w14:paraId="04145AC1" w14:textId="77777777" w:rsidR="006F6567" w:rsidRPr="006F6567" w:rsidRDefault="006F6567" w:rsidP="006F6567">
      <w:pPr>
        <w:numPr>
          <w:ilvl w:val="0"/>
          <w:numId w:val="3"/>
        </w:numPr>
        <w:tabs>
          <w:tab w:val="left" w:pos="720"/>
        </w:tabs>
        <w:autoSpaceDE w:val="0"/>
        <w:spacing w:line="360" w:lineRule="auto"/>
        <w:ind w:left="1418"/>
        <w:rPr>
          <w:rFonts w:eastAsia="Times New Roman" w:cs="Times New Roman"/>
          <w:color w:val="333333"/>
          <w:sz w:val="22"/>
          <w:szCs w:val="22"/>
        </w:rPr>
      </w:pPr>
      <w:r w:rsidRPr="006F6567">
        <w:rPr>
          <w:rFonts w:eastAsia="Times New Roman" w:cs="Times New Roman"/>
          <w:color w:val="333333"/>
          <w:sz w:val="22"/>
          <w:szCs w:val="22"/>
        </w:rPr>
        <w:t>Product listing in grid or list format</w:t>
      </w:r>
    </w:p>
    <w:p w14:paraId="1BEA55CA" w14:textId="77777777" w:rsidR="006F6567" w:rsidRPr="006F6567" w:rsidRDefault="006F6567" w:rsidP="006F6567">
      <w:pPr>
        <w:numPr>
          <w:ilvl w:val="0"/>
          <w:numId w:val="3"/>
        </w:numPr>
        <w:tabs>
          <w:tab w:val="left" w:pos="720"/>
        </w:tabs>
        <w:autoSpaceDE w:val="0"/>
        <w:spacing w:line="360" w:lineRule="auto"/>
        <w:ind w:left="1418"/>
        <w:rPr>
          <w:rFonts w:eastAsia="Times New Roman" w:cs="Times New Roman"/>
          <w:color w:val="333333"/>
          <w:sz w:val="22"/>
          <w:szCs w:val="22"/>
        </w:rPr>
      </w:pPr>
      <w:r w:rsidRPr="006F6567">
        <w:rPr>
          <w:rFonts w:eastAsia="Times New Roman" w:cs="Times New Roman"/>
          <w:color w:val="333333"/>
          <w:sz w:val="22"/>
          <w:szCs w:val="22"/>
        </w:rPr>
        <w:t>Layered / Faceted Navigation for filtering of products and breadcrumbs.</w:t>
      </w:r>
    </w:p>
    <w:p w14:paraId="07E9E6A9" w14:textId="77777777" w:rsidR="006F6567" w:rsidRPr="006F6567" w:rsidRDefault="006F6567" w:rsidP="006F6567">
      <w:pPr>
        <w:numPr>
          <w:ilvl w:val="0"/>
          <w:numId w:val="3"/>
        </w:numPr>
        <w:tabs>
          <w:tab w:val="left" w:pos="720"/>
        </w:tabs>
        <w:autoSpaceDE w:val="0"/>
        <w:spacing w:line="360" w:lineRule="auto"/>
        <w:ind w:left="1418"/>
        <w:rPr>
          <w:rFonts w:eastAsia="Times New Roman" w:cs="Times New Roman"/>
          <w:b/>
          <w:bCs/>
          <w:color w:val="333333"/>
          <w:sz w:val="22"/>
          <w:szCs w:val="22"/>
        </w:rPr>
      </w:pPr>
      <w:r w:rsidRPr="006F6567">
        <w:rPr>
          <w:rFonts w:eastAsia="Times New Roman" w:cs="Times New Roman"/>
          <w:color w:val="333333"/>
          <w:sz w:val="22"/>
          <w:szCs w:val="22"/>
        </w:rPr>
        <w:t>A complete product description for presenting a product, multiple images, price, content, description, related products shall be displayed etc.</w:t>
      </w:r>
    </w:p>
    <w:p w14:paraId="33429E80" w14:textId="3D1FAF76" w:rsidR="006F6567" w:rsidRPr="006F6567" w:rsidRDefault="006F6567" w:rsidP="00F85950">
      <w:pPr>
        <w:numPr>
          <w:ilvl w:val="0"/>
          <w:numId w:val="3"/>
        </w:numPr>
        <w:tabs>
          <w:tab w:val="left" w:pos="720"/>
        </w:tabs>
        <w:autoSpaceDE w:val="0"/>
        <w:spacing w:line="360" w:lineRule="auto"/>
        <w:rPr>
          <w:rFonts w:eastAsia="Times New Roman" w:cs="Times New Roman"/>
          <w:b/>
          <w:bCs/>
          <w:color w:val="333333"/>
          <w:sz w:val="22"/>
          <w:szCs w:val="22"/>
        </w:rPr>
      </w:pPr>
      <w:r w:rsidRPr="006F6567">
        <w:rPr>
          <w:rFonts w:eastAsia="Times New Roman" w:cs="Times New Roman"/>
          <w:b/>
          <w:bCs/>
          <w:color w:val="333333"/>
          <w:sz w:val="22"/>
          <w:szCs w:val="22"/>
        </w:rPr>
        <w:t xml:space="preserve">Checkout and Cart: </w:t>
      </w:r>
      <w:r w:rsidRPr="006F6567">
        <w:rPr>
          <w:rFonts w:eastAsia="Times New Roman" w:cs="Times New Roman"/>
          <w:color w:val="333333"/>
          <w:sz w:val="22"/>
          <w:szCs w:val="22"/>
        </w:rPr>
        <w:t xml:space="preserve">Customer can add as many as products into the cart.  Checkout system shall </w:t>
      </w:r>
      <w:r w:rsidR="00F85950">
        <w:rPr>
          <w:rFonts w:eastAsia="Times New Roman" w:cs="Times New Roman"/>
          <w:color w:val="333333"/>
          <w:sz w:val="22"/>
          <w:szCs w:val="22"/>
        </w:rPr>
        <w:t>has no payment</w:t>
      </w:r>
      <w:r w:rsidR="002C1249" w:rsidRPr="006F6567">
        <w:rPr>
          <w:rFonts w:eastAsia="Times New Roman" w:cs="Times New Roman"/>
          <w:color w:val="333333"/>
          <w:sz w:val="22"/>
          <w:szCs w:val="22"/>
        </w:rPr>
        <w:t xml:space="preserve"> integrated</w:t>
      </w:r>
      <w:r w:rsidRPr="006F6567">
        <w:rPr>
          <w:rFonts w:eastAsia="Times New Roman" w:cs="Times New Roman"/>
          <w:color w:val="333333"/>
          <w:sz w:val="22"/>
          <w:szCs w:val="22"/>
        </w:rPr>
        <w:t xml:space="preserve"> to it. Customers can add product to cart, review the cart and </w:t>
      </w:r>
      <w:r w:rsidR="00F85950">
        <w:rPr>
          <w:rFonts w:eastAsia="Times New Roman" w:cs="Times New Roman"/>
          <w:color w:val="333333"/>
          <w:sz w:val="22"/>
          <w:szCs w:val="22"/>
        </w:rPr>
        <w:t>place the</w:t>
      </w:r>
      <w:r w:rsidRPr="006F6567">
        <w:rPr>
          <w:rFonts w:eastAsia="Times New Roman" w:cs="Times New Roman"/>
          <w:color w:val="333333"/>
          <w:sz w:val="22"/>
          <w:szCs w:val="22"/>
        </w:rPr>
        <w:t xml:space="preserve"> order.</w:t>
      </w:r>
    </w:p>
    <w:p w14:paraId="1DC76011" w14:textId="77777777" w:rsidR="006F6567" w:rsidRPr="006F6567" w:rsidRDefault="006F6567" w:rsidP="006F6567">
      <w:pPr>
        <w:numPr>
          <w:ilvl w:val="0"/>
          <w:numId w:val="3"/>
        </w:numPr>
        <w:tabs>
          <w:tab w:val="left" w:pos="720"/>
        </w:tabs>
        <w:autoSpaceDE w:val="0"/>
        <w:spacing w:line="360" w:lineRule="auto"/>
        <w:rPr>
          <w:rFonts w:eastAsia="Times New Roman" w:cs="Times New Roman"/>
          <w:b/>
          <w:bCs/>
          <w:color w:val="333333"/>
          <w:sz w:val="22"/>
          <w:szCs w:val="22"/>
        </w:rPr>
      </w:pPr>
      <w:r w:rsidRPr="006F6567">
        <w:rPr>
          <w:rFonts w:eastAsia="Times New Roman" w:cs="Times New Roman"/>
          <w:b/>
          <w:bCs/>
          <w:color w:val="333333"/>
          <w:sz w:val="22"/>
          <w:szCs w:val="22"/>
        </w:rPr>
        <w:t xml:space="preserve">Search: </w:t>
      </w:r>
      <w:r w:rsidRPr="006F6567">
        <w:rPr>
          <w:rFonts w:eastAsia="Times New Roman" w:cs="Times New Roman"/>
          <w:color w:val="333333"/>
          <w:sz w:val="22"/>
          <w:szCs w:val="22"/>
        </w:rPr>
        <w:t>Store shall have extended search feature. Customers can search based on name, cost, newest and oldest etc.</w:t>
      </w:r>
    </w:p>
    <w:p w14:paraId="04BD39EB" w14:textId="77777777" w:rsidR="006F6567" w:rsidRPr="006F6567" w:rsidRDefault="006F6567" w:rsidP="006F6567">
      <w:pPr>
        <w:autoSpaceDE w:val="0"/>
        <w:spacing w:line="360" w:lineRule="auto"/>
        <w:rPr>
          <w:rFonts w:eastAsia="Times New Roman" w:cs="Times New Roman"/>
          <w:b/>
          <w:bCs/>
          <w:color w:val="333333"/>
          <w:sz w:val="22"/>
          <w:szCs w:val="22"/>
        </w:rPr>
      </w:pPr>
    </w:p>
    <w:p w14:paraId="6A639E02" w14:textId="77777777" w:rsidR="006F6567" w:rsidRPr="006F6567" w:rsidRDefault="006F6567" w:rsidP="006F6567">
      <w:pPr>
        <w:autoSpaceDE w:val="0"/>
        <w:spacing w:line="360" w:lineRule="auto"/>
        <w:rPr>
          <w:rFonts w:eastAsia="Times New Roman" w:cs="Times New Roman"/>
          <w:b/>
          <w:bCs/>
          <w:color w:val="333333"/>
          <w:sz w:val="22"/>
          <w:szCs w:val="22"/>
        </w:rPr>
      </w:pPr>
    </w:p>
    <w:p w14:paraId="0AB1ACAD" w14:textId="77777777" w:rsidR="006F6567" w:rsidRDefault="006F6567">
      <w:pPr>
        <w:widowControl/>
        <w:suppressAutoHyphens w:val="0"/>
        <w:spacing w:after="160" w:line="259" w:lineRule="auto"/>
        <w:rPr>
          <w:rFonts w:cs="Times New Roman"/>
          <w:b/>
          <w:bCs/>
          <w:color w:val="333333"/>
          <w:sz w:val="22"/>
          <w:szCs w:val="22"/>
        </w:rPr>
      </w:pPr>
      <w:r>
        <w:rPr>
          <w:rFonts w:cs="Times New Roman"/>
          <w:b/>
          <w:bCs/>
          <w:color w:val="333333"/>
          <w:sz w:val="22"/>
          <w:szCs w:val="22"/>
        </w:rPr>
        <w:br w:type="page"/>
      </w:r>
    </w:p>
    <w:p w14:paraId="5D3A20E4" w14:textId="77777777" w:rsidR="006F6567" w:rsidRPr="006F6567" w:rsidRDefault="006F6567" w:rsidP="006F6567">
      <w:pPr>
        <w:pStyle w:val="BodyText"/>
        <w:widowControl/>
        <w:numPr>
          <w:ilvl w:val="0"/>
          <w:numId w:val="1"/>
        </w:numPr>
        <w:pBdr>
          <w:bottom w:val="single" w:sz="4" w:space="1" w:color="000000"/>
        </w:pBdr>
        <w:tabs>
          <w:tab w:val="left" w:pos="720"/>
        </w:tabs>
        <w:autoSpaceDE w:val="0"/>
        <w:spacing w:before="240" w:after="60" w:line="270" w:lineRule="atLeast"/>
        <w:jc w:val="both"/>
        <w:rPr>
          <w:rFonts w:cs="Times New Roman"/>
          <w:color w:val="333333"/>
          <w:spacing w:val="-2"/>
          <w:sz w:val="22"/>
          <w:szCs w:val="22"/>
        </w:rPr>
      </w:pPr>
      <w:r w:rsidRPr="006F6567">
        <w:rPr>
          <w:rFonts w:cs="Times New Roman"/>
          <w:b/>
          <w:bCs/>
          <w:color w:val="333333"/>
          <w:sz w:val="22"/>
          <w:szCs w:val="22"/>
        </w:rPr>
        <w:lastRenderedPageBreak/>
        <w:t>Backend</w:t>
      </w:r>
      <w:r w:rsidRPr="006F6567">
        <w:rPr>
          <w:rFonts w:eastAsia="Times New Roman" w:cs="Times New Roman"/>
          <w:b/>
          <w:bCs/>
          <w:color w:val="333333"/>
          <w:sz w:val="22"/>
          <w:szCs w:val="22"/>
        </w:rPr>
        <w:t xml:space="preserve"> </w:t>
      </w:r>
      <w:r w:rsidRPr="006F6567">
        <w:rPr>
          <w:rFonts w:cs="Times New Roman"/>
          <w:b/>
          <w:bCs/>
          <w:color w:val="333333"/>
          <w:sz w:val="22"/>
          <w:szCs w:val="22"/>
        </w:rPr>
        <w:t>/</w:t>
      </w:r>
      <w:r w:rsidRPr="006F6567">
        <w:rPr>
          <w:rFonts w:eastAsia="Times New Roman" w:cs="Times New Roman"/>
          <w:b/>
          <w:bCs/>
          <w:color w:val="333333"/>
          <w:sz w:val="22"/>
          <w:szCs w:val="22"/>
        </w:rPr>
        <w:t xml:space="preserve"> </w:t>
      </w:r>
      <w:r w:rsidRPr="006F6567">
        <w:rPr>
          <w:rFonts w:cs="Times New Roman"/>
          <w:b/>
          <w:bCs/>
          <w:color w:val="333333"/>
          <w:sz w:val="22"/>
          <w:szCs w:val="22"/>
        </w:rPr>
        <w:t>Admin</w:t>
      </w:r>
      <w:r w:rsidRPr="006F6567">
        <w:rPr>
          <w:rFonts w:eastAsia="Times New Roman" w:cs="Times New Roman"/>
          <w:b/>
          <w:bCs/>
          <w:color w:val="333333"/>
          <w:sz w:val="22"/>
          <w:szCs w:val="22"/>
        </w:rPr>
        <w:t xml:space="preserve"> </w:t>
      </w:r>
      <w:r w:rsidRPr="006F6567">
        <w:rPr>
          <w:rFonts w:cs="Times New Roman"/>
          <w:b/>
          <w:bCs/>
          <w:color w:val="333333"/>
          <w:sz w:val="22"/>
          <w:szCs w:val="22"/>
        </w:rPr>
        <w:t>Section</w:t>
      </w:r>
      <w:r w:rsidRPr="006F6567">
        <w:rPr>
          <w:rFonts w:eastAsia="Times New Roman" w:cs="Times New Roman"/>
          <w:b/>
          <w:bCs/>
          <w:color w:val="333333"/>
          <w:sz w:val="22"/>
          <w:szCs w:val="22"/>
        </w:rPr>
        <w:t xml:space="preserve"> </w:t>
      </w:r>
      <w:r w:rsidRPr="006F6567">
        <w:rPr>
          <w:rFonts w:cs="Times New Roman"/>
          <w:b/>
          <w:bCs/>
          <w:color w:val="333333"/>
          <w:sz w:val="22"/>
          <w:szCs w:val="22"/>
        </w:rPr>
        <w:t>:</w:t>
      </w:r>
    </w:p>
    <w:p w14:paraId="1A0CC5F0" w14:textId="4505F83E" w:rsidR="006F6567" w:rsidRPr="006F6567" w:rsidRDefault="006F6567" w:rsidP="006F6567">
      <w:pPr>
        <w:autoSpaceDE w:val="0"/>
        <w:spacing w:before="28" w:after="28" w:line="360" w:lineRule="auto"/>
        <w:ind w:right="61"/>
        <w:rPr>
          <w:rFonts w:cs="Times New Roman"/>
          <w:b/>
          <w:bCs/>
          <w:color w:val="333333"/>
          <w:spacing w:val="1"/>
          <w:sz w:val="22"/>
          <w:szCs w:val="22"/>
        </w:rPr>
      </w:pPr>
      <w:r w:rsidRPr="006F6567">
        <w:rPr>
          <w:rFonts w:cs="Times New Roman"/>
          <w:color w:val="333333"/>
          <w:spacing w:val="-2"/>
          <w:sz w:val="22"/>
          <w:szCs w:val="22"/>
        </w:rPr>
        <w:t>A</w:t>
      </w:r>
      <w:r w:rsidRPr="006F6567">
        <w:rPr>
          <w:rFonts w:cs="Times New Roman"/>
          <w:color w:val="333333"/>
          <w:sz w:val="22"/>
          <w:szCs w:val="22"/>
        </w:rPr>
        <w:t>d</w:t>
      </w:r>
      <w:r w:rsidRPr="006F6567">
        <w:rPr>
          <w:rFonts w:cs="Times New Roman"/>
          <w:color w:val="333333"/>
          <w:spacing w:val="2"/>
          <w:sz w:val="22"/>
          <w:szCs w:val="22"/>
        </w:rPr>
        <w:t>m</w:t>
      </w:r>
      <w:r w:rsidRPr="006F6567">
        <w:rPr>
          <w:rFonts w:cs="Times New Roman"/>
          <w:color w:val="333333"/>
          <w:sz w:val="22"/>
          <w:szCs w:val="22"/>
        </w:rPr>
        <w:t>in</w:t>
      </w:r>
      <w:r w:rsidRPr="006F6567">
        <w:rPr>
          <w:rFonts w:eastAsia="Times New Roman" w:cs="Times New Roman"/>
          <w:color w:val="333333"/>
          <w:spacing w:val="-2"/>
          <w:sz w:val="22"/>
          <w:szCs w:val="22"/>
        </w:rPr>
        <w:t xml:space="preserve"> </w:t>
      </w:r>
      <w:r w:rsidRPr="006F6567">
        <w:rPr>
          <w:rFonts w:cs="Times New Roman"/>
          <w:color w:val="333333"/>
          <w:sz w:val="22"/>
          <w:szCs w:val="22"/>
        </w:rPr>
        <w:t>pa</w:t>
      </w:r>
      <w:r w:rsidRPr="006F6567">
        <w:rPr>
          <w:rFonts w:cs="Times New Roman"/>
          <w:color w:val="333333"/>
          <w:spacing w:val="-2"/>
          <w:sz w:val="22"/>
          <w:szCs w:val="22"/>
        </w:rPr>
        <w:t>n</w:t>
      </w:r>
      <w:r w:rsidRPr="006F6567">
        <w:rPr>
          <w:rFonts w:cs="Times New Roman"/>
          <w:color w:val="333333"/>
          <w:sz w:val="22"/>
          <w:szCs w:val="22"/>
        </w:rPr>
        <w:t>el</w:t>
      </w:r>
      <w:r w:rsidRPr="006F6567">
        <w:rPr>
          <w:rFonts w:eastAsia="Times New Roman" w:cs="Times New Roman"/>
          <w:color w:val="333333"/>
          <w:sz w:val="22"/>
          <w:szCs w:val="22"/>
        </w:rPr>
        <w:t xml:space="preserve"> </w:t>
      </w:r>
      <w:r w:rsidRPr="006F6567">
        <w:rPr>
          <w:rFonts w:cs="Times New Roman"/>
          <w:color w:val="333333"/>
          <w:spacing w:val="3"/>
          <w:sz w:val="22"/>
          <w:szCs w:val="22"/>
        </w:rPr>
        <w:t>i</w:t>
      </w:r>
      <w:r w:rsidRPr="006F6567">
        <w:rPr>
          <w:rFonts w:cs="Times New Roman"/>
          <w:color w:val="333333"/>
          <w:sz w:val="22"/>
          <w:szCs w:val="22"/>
        </w:rPr>
        <w:t>s</w:t>
      </w:r>
      <w:r w:rsidRPr="006F6567">
        <w:rPr>
          <w:rFonts w:eastAsia="Times New Roman" w:cs="Times New Roman"/>
          <w:color w:val="333333"/>
          <w:spacing w:val="-2"/>
          <w:sz w:val="22"/>
          <w:szCs w:val="22"/>
        </w:rPr>
        <w:t xml:space="preserve"> </w:t>
      </w:r>
      <w:r w:rsidRPr="006F6567">
        <w:rPr>
          <w:rFonts w:cs="Times New Roman"/>
          <w:color w:val="333333"/>
          <w:sz w:val="22"/>
          <w:szCs w:val="22"/>
        </w:rPr>
        <w:t>the</w:t>
      </w:r>
      <w:r w:rsidRPr="006F6567">
        <w:rPr>
          <w:rFonts w:eastAsia="Times New Roman" w:cs="Times New Roman"/>
          <w:color w:val="333333"/>
          <w:sz w:val="22"/>
          <w:szCs w:val="22"/>
        </w:rPr>
        <w:t xml:space="preserve"> </w:t>
      </w:r>
      <w:r w:rsidRPr="006F6567">
        <w:rPr>
          <w:rFonts w:cs="Times New Roman"/>
          <w:color w:val="333333"/>
          <w:sz w:val="22"/>
          <w:szCs w:val="22"/>
        </w:rPr>
        <w:t>back</w:t>
      </w:r>
      <w:r w:rsidRPr="006F6567">
        <w:rPr>
          <w:rFonts w:eastAsia="Times New Roman" w:cs="Times New Roman"/>
          <w:color w:val="333333"/>
          <w:sz w:val="22"/>
          <w:szCs w:val="22"/>
        </w:rPr>
        <w:t xml:space="preserve"> </w:t>
      </w:r>
      <w:r w:rsidRPr="006F6567">
        <w:rPr>
          <w:rFonts w:cs="Times New Roman"/>
          <w:color w:val="333333"/>
          <w:spacing w:val="3"/>
          <w:sz w:val="22"/>
          <w:szCs w:val="22"/>
        </w:rPr>
        <w:t>e</w:t>
      </w:r>
      <w:r w:rsidRPr="006F6567">
        <w:rPr>
          <w:rFonts w:cs="Times New Roman"/>
          <w:color w:val="333333"/>
          <w:sz w:val="22"/>
          <w:szCs w:val="22"/>
        </w:rPr>
        <w:t>nd</w:t>
      </w:r>
      <w:r w:rsidRPr="006F6567">
        <w:rPr>
          <w:rFonts w:eastAsia="Times New Roman" w:cs="Times New Roman"/>
          <w:color w:val="333333"/>
          <w:sz w:val="22"/>
          <w:szCs w:val="22"/>
        </w:rPr>
        <w:t xml:space="preserve"> </w:t>
      </w:r>
      <w:r w:rsidRPr="006F6567">
        <w:rPr>
          <w:rFonts w:cs="Times New Roman"/>
          <w:color w:val="333333"/>
          <w:sz w:val="22"/>
          <w:szCs w:val="22"/>
        </w:rPr>
        <w:t>of</w:t>
      </w:r>
      <w:r w:rsidRPr="006F6567">
        <w:rPr>
          <w:rFonts w:eastAsia="Times New Roman" w:cs="Times New Roman"/>
          <w:color w:val="333333"/>
          <w:spacing w:val="-3"/>
          <w:sz w:val="22"/>
          <w:szCs w:val="22"/>
        </w:rPr>
        <w:t xml:space="preserve"> </w:t>
      </w:r>
      <w:r w:rsidRPr="006F6567">
        <w:rPr>
          <w:rFonts w:cs="Times New Roman"/>
          <w:color w:val="333333"/>
          <w:sz w:val="22"/>
          <w:szCs w:val="22"/>
        </w:rPr>
        <w:t>t</w:t>
      </w:r>
      <w:r w:rsidRPr="006F6567">
        <w:rPr>
          <w:rFonts w:cs="Times New Roman"/>
          <w:color w:val="333333"/>
          <w:spacing w:val="3"/>
          <w:sz w:val="22"/>
          <w:szCs w:val="22"/>
        </w:rPr>
        <w:t>h</w:t>
      </w:r>
      <w:r w:rsidRPr="006F6567">
        <w:rPr>
          <w:rFonts w:cs="Times New Roman"/>
          <w:color w:val="333333"/>
          <w:sz w:val="22"/>
          <w:szCs w:val="22"/>
        </w:rPr>
        <w:t>e</w:t>
      </w:r>
      <w:r w:rsidRPr="006F6567">
        <w:rPr>
          <w:rFonts w:eastAsia="Times New Roman" w:cs="Times New Roman"/>
          <w:color w:val="333333"/>
          <w:sz w:val="22"/>
          <w:szCs w:val="22"/>
        </w:rPr>
        <w:t xml:space="preserve"> </w:t>
      </w:r>
      <w:r w:rsidRPr="006F6567">
        <w:rPr>
          <w:rFonts w:cs="Times New Roman"/>
          <w:color w:val="333333"/>
          <w:sz w:val="22"/>
          <w:szCs w:val="22"/>
        </w:rPr>
        <w:t>app</w:t>
      </w:r>
      <w:r w:rsidRPr="006F6567">
        <w:rPr>
          <w:rFonts w:cs="Times New Roman"/>
          <w:color w:val="333333"/>
          <w:spacing w:val="1"/>
          <w:sz w:val="22"/>
          <w:szCs w:val="22"/>
        </w:rPr>
        <w:t>l</w:t>
      </w:r>
      <w:r w:rsidRPr="006F6567">
        <w:rPr>
          <w:rFonts w:cs="Times New Roman"/>
          <w:color w:val="333333"/>
          <w:sz w:val="22"/>
          <w:szCs w:val="22"/>
        </w:rPr>
        <w:t>i</w:t>
      </w:r>
      <w:r w:rsidRPr="006F6567">
        <w:rPr>
          <w:rFonts w:cs="Times New Roman"/>
          <w:color w:val="333333"/>
          <w:spacing w:val="1"/>
          <w:sz w:val="22"/>
          <w:szCs w:val="22"/>
        </w:rPr>
        <w:t>c</w:t>
      </w:r>
      <w:r w:rsidRPr="006F6567">
        <w:rPr>
          <w:rFonts w:cs="Times New Roman"/>
          <w:color w:val="333333"/>
          <w:sz w:val="22"/>
          <w:szCs w:val="22"/>
        </w:rPr>
        <w:t>a</w:t>
      </w:r>
      <w:r w:rsidRPr="006F6567">
        <w:rPr>
          <w:rFonts w:cs="Times New Roman"/>
          <w:color w:val="333333"/>
          <w:spacing w:val="1"/>
          <w:sz w:val="22"/>
          <w:szCs w:val="22"/>
        </w:rPr>
        <w:t>t</w:t>
      </w:r>
      <w:r w:rsidRPr="006F6567">
        <w:rPr>
          <w:rFonts w:cs="Times New Roman"/>
          <w:color w:val="333333"/>
          <w:sz w:val="22"/>
          <w:szCs w:val="22"/>
        </w:rPr>
        <w:t>i</w:t>
      </w:r>
      <w:r w:rsidRPr="006F6567">
        <w:rPr>
          <w:rFonts w:cs="Times New Roman"/>
          <w:color w:val="333333"/>
          <w:spacing w:val="4"/>
          <w:sz w:val="22"/>
          <w:szCs w:val="22"/>
        </w:rPr>
        <w:t>o</w:t>
      </w:r>
      <w:r w:rsidRPr="006F6567">
        <w:rPr>
          <w:rFonts w:cs="Times New Roman"/>
          <w:color w:val="333333"/>
          <w:sz w:val="22"/>
          <w:szCs w:val="22"/>
        </w:rPr>
        <w:t>n</w:t>
      </w:r>
      <w:r w:rsidRPr="006F6567">
        <w:rPr>
          <w:rFonts w:eastAsia="Times New Roman" w:cs="Times New Roman"/>
          <w:color w:val="333333"/>
          <w:spacing w:val="-3"/>
          <w:sz w:val="22"/>
          <w:szCs w:val="22"/>
        </w:rPr>
        <w:t xml:space="preserve"> </w:t>
      </w:r>
      <w:r w:rsidRPr="006F6567">
        <w:rPr>
          <w:rFonts w:cs="Times New Roman"/>
          <w:color w:val="333333"/>
          <w:spacing w:val="-2"/>
          <w:sz w:val="22"/>
          <w:szCs w:val="22"/>
        </w:rPr>
        <w:t>fr</w:t>
      </w:r>
      <w:r w:rsidRPr="006F6567">
        <w:rPr>
          <w:rFonts w:cs="Times New Roman"/>
          <w:color w:val="333333"/>
          <w:sz w:val="22"/>
          <w:szCs w:val="22"/>
        </w:rPr>
        <w:t>om</w:t>
      </w:r>
      <w:r w:rsidRPr="006F6567">
        <w:rPr>
          <w:rFonts w:eastAsia="Times New Roman" w:cs="Times New Roman"/>
          <w:color w:val="333333"/>
          <w:sz w:val="22"/>
          <w:szCs w:val="22"/>
        </w:rPr>
        <w:t xml:space="preserve"> </w:t>
      </w:r>
      <w:r w:rsidRPr="006F6567">
        <w:rPr>
          <w:rFonts w:cs="Times New Roman"/>
          <w:color w:val="333333"/>
          <w:sz w:val="22"/>
          <w:szCs w:val="22"/>
        </w:rPr>
        <w:t>wh</w:t>
      </w:r>
      <w:r w:rsidRPr="006F6567">
        <w:rPr>
          <w:rFonts w:cs="Times New Roman"/>
          <w:color w:val="333333"/>
          <w:spacing w:val="3"/>
          <w:sz w:val="22"/>
          <w:szCs w:val="22"/>
        </w:rPr>
        <w:t>e</w:t>
      </w:r>
      <w:r w:rsidRPr="006F6567">
        <w:rPr>
          <w:rFonts w:cs="Times New Roman"/>
          <w:color w:val="333333"/>
          <w:spacing w:val="-2"/>
          <w:sz w:val="22"/>
          <w:szCs w:val="22"/>
        </w:rPr>
        <w:t>r</w:t>
      </w:r>
      <w:r w:rsidRPr="006F6567">
        <w:rPr>
          <w:rFonts w:cs="Times New Roman"/>
          <w:color w:val="333333"/>
          <w:sz w:val="22"/>
          <w:szCs w:val="22"/>
        </w:rPr>
        <w:t>e</w:t>
      </w:r>
      <w:r w:rsidRPr="006F6567">
        <w:rPr>
          <w:rFonts w:eastAsia="Times New Roman" w:cs="Times New Roman"/>
          <w:color w:val="333333"/>
          <w:spacing w:val="-2"/>
          <w:sz w:val="22"/>
          <w:szCs w:val="22"/>
        </w:rPr>
        <w:t xml:space="preserve"> </w:t>
      </w:r>
      <w:r w:rsidRPr="006F6567">
        <w:rPr>
          <w:rFonts w:cs="Times New Roman"/>
          <w:color w:val="333333"/>
          <w:sz w:val="22"/>
          <w:szCs w:val="22"/>
        </w:rPr>
        <w:t>t</w:t>
      </w:r>
      <w:r w:rsidRPr="006F6567">
        <w:rPr>
          <w:rFonts w:cs="Times New Roman"/>
          <w:color w:val="333333"/>
          <w:spacing w:val="3"/>
          <w:sz w:val="22"/>
          <w:szCs w:val="22"/>
        </w:rPr>
        <w:t>h</w:t>
      </w:r>
      <w:r w:rsidRPr="006F6567">
        <w:rPr>
          <w:rFonts w:cs="Times New Roman"/>
          <w:color w:val="333333"/>
          <w:sz w:val="22"/>
          <w:szCs w:val="22"/>
        </w:rPr>
        <w:t>e</w:t>
      </w:r>
      <w:r w:rsidRPr="006F6567">
        <w:rPr>
          <w:rFonts w:eastAsia="Times New Roman" w:cs="Times New Roman"/>
          <w:color w:val="333333"/>
          <w:sz w:val="22"/>
          <w:szCs w:val="22"/>
        </w:rPr>
        <w:t xml:space="preserve"> </w:t>
      </w:r>
      <w:r w:rsidRPr="006F6567">
        <w:rPr>
          <w:rFonts w:cs="Times New Roman"/>
          <w:color w:val="333333"/>
          <w:sz w:val="22"/>
          <w:szCs w:val="22"/>
        </w:rPr>
        <w:t>ad</w:t>
      </w:r>
      <w:r w:rsidRPr="006F6567">
        <w:rPr>
          <w:rFonts w:cs="Times New Roman"/>
          <w:color w:val="333333"/>
          <w:spacing w:val="2"/>
          <w:sz w:val="22"/>
          <w:szCs w:val="22"/>
        </w:rPr>
        <w:t>m</w:t>
      </w:r>
      <w:r w:rsidRPr="006F6567">
        <w:rPr>
          <w:rFonts w:cs="Times New Roman"/>
          <w:color w:val="333333"/>
          <w:sz w:val="22"/>
          <w:szCs w:val="22"/>
        </w:rPr>
        <w:t>in</w:t>
      </w:r>
      <w:r w:rsidRPr="006F6567">
        <w:rPr>
          <w:rFonts w:eastAsia="Times New Roman" w:cs="Times New Roman"/>
          <w:color w:val="333333"/>
          <w:sz w:val="22"/>
          <w:szCs w:val="22"/>
        </w:rPr>
        <w:t xml:space="preserve"> </w:t>
      </w:r>
      <w:r w:rsidRPr="006F6567">
        <w:rPr>
          <w:rFonts w:cs="Times New Roman"/>
          <w:color w:val="333333"/>
          <w:spacing w:val="1"/>
          <w:sz w:val="22"/>
          <w:szCs w:val="22"/>
        </w:rPr>
        <w:t>c</w:t>
      </w:r>
      <w:r w:rsidRPr="006F6567">
        <w:rPr>
          <w:rFonts w:cs="Times New Roman"/>
          <w:color w:val="333333"/>
          <w:sz w:val="22"/>
          <w:szCs w:val="22"/>
        </w:rPr>
        <w:t>an</w:t>
      </w:r>
      <w:r w:rsidRPr="006F6567">
        <w:rPr>
          <w:rFonts w:eastAsia="Times New Roman" w:cs="Times New Roman"/>
          <w:color w:val="333333"/>
          <w:sz w:val="22"/>
          <w:szCs w:val="22"/>
        </w:rPr>
        <w:t xml:space="preserve"> </w:t>
      </w:r>
      <w:r w:rsidRPr="006F6567">
        <w:rPr>
          <w:rFonts w:cs="Times New Roman"/>
          <w:color w:val="333333"/>
          <w:spacing w:val="2"/>
          <w:sz w:val="22"/>
          <w:szCs w:val="22"/>
        </w:rPr>
        <w:t>m</w:t>
      </w:r>
      <w:r w:rsidRPr="006F6567">
        <w:rPr>
          <w:rFonts w:cs="Times New Roman"/>
          <w:color w:val="333333"/>
          <w:spacing w:val="3"/>
          <w:sz w:val="22"/>
          <w:szCs w:val="22"/>
        </w:rPr>
        <w:t>a</w:t>
      </w:r>
      <w:r w:rsidRPr="006F6567">
        <w:rPr>
          <w:rFonts w:cs="Times New Roman"/>
          <w:color w:val="333333"/>
          <w:sz w:val="22"/>
          <w:szCs w:val="22"/>
        </w:rPr>
        <w:t>nage</w:t>
      </w:r>
      <w:r w:rsidRPr="006F6567">
        <w:rPr>
          <w:rFonts w:eastAsia="Times New Roman" w:cs="Times New Roman"/>
          <w:color w:val="333333"/>
          <w:sz w:val="22"/>
          <w:szCs w:val="22"/>
        </w:rPr>
        <w:t xml:space="preserve"> </w:t>
      </w:r>
      <w:r w:rsidRPr="006F6567">
        <w:rPr>
          <w:rFonts w:cs="Times New Roman"/>
          <w:color w:val="333333"/>
          <w:sz w:val="22"/>
          <w:szCs w:val="22"/>
        </w:rPr>
        <w:t>t</w:t>
      </w:r>
      <w:r w:rsidRPr="006F6567">
        <w:rPr>
          <w:rFonts w:cs="Times New Roman"/>
          <w:color w:val="333333"/>
          <w:spacing w:val="3"/>
          <w:sz w:val="22"/>
          <w:szCs w:val="22"/>
        </w:rPr>
        <w:t>h</w:t>
      </w:r>
      <w:r w:rsidRPr="006F6567">
        <w:rPr>
          <w:rFonts w:cs="Times New Roman"/>
          <w:color w:val="333333"/>
          <w:sz w:val="22"/>
          <w:szCs w:val="22"/>
        </w:rPr>
        <w:t>e</w:t>
      </w:r>
      <w:r w:rsidRPr="006F6567">
        <w:rPr>
          <w:rFonts w:eastAsia="Times New Roman" w:cs="Times New Roman"/>
          <w:color w:val="333333"/>
          <w:sz w:val="22"/>
          <w:szCs w:val="22"/>
        </w:rPr>
        <w:t xml:space="preserve"> </w:t>
      </w:r>
      <w:r w:rsidRPr="006F6567">
        <w:rPr>
          <w:rFonts w:cs="Times New Roman"/>
          <w:color w:val="333333"/>
          <w:sz w:val="22"/>
          <w:szCs w:val="22"/>
        </w:rPr>
        <w:t>wh</w:t>
      </w:r>
      <w:r w:rsidRPr="006F6567">
        <w:rPr>
          <w:rFonts w:cs="Times New Roman"/>
          <w:color w:val="333333"/>
          <w:spacing w:val="4"/>
          <w:sz w:val="22"/>
          <w:szCs w:val="22"/>
        </w:rPr>
        <w:t>o</w:t>
      </w:r>
      <w:r w:rsidRPr="006F6567">
        <w:rPr>
          <w:rFonts w:cs="Times New Roman"/>
          <w:color w:val="333333"/>
          <w:spacing w:val="1"/>
          <w:sz w:val="22"/>
          <w:szCs w:val="22"/>
        </w:rPr>
        <w:t>l</w:t>
      </w:r>
      <w:r w:rsidRPr="006F6567">
        <w:rPr>
          <w:rFonts w:cs="Times New Roman"/>
          <w:color w:val="333333"/>
          <w:sz w:val="22"/>
          <w:szCs w:val="22"/>
        </w:rPr>
        <w:t>e</w:t>
      </w:r>
      <w:r w:rsidRPr="006F6567">
        <w:rPr>
          <w:rFonts w:eastAsia="Times New Roman" w:cs="Times New Roman"/>
          <w:color w:val="333333"/>
          <w:sz w:val="22"/>
          <w:szCs w:val="22"/>
        </w:rPr>
        <w:t xml:space="preserve"> </w:t>
      </w:r>
      <w:r w:rsidR="002C1249">
        <w:rPr>
          <w:rFonts w:cs="Times New Roman"/>
          <w:color w:val="333333"/>
          <w:sz w:val="22"/>
          <w:szCs w:val="22"/>
        </w:rPr>
        <w:t>application</w:t>
      </w:r>
      <w:r w:rsidRPr="006F6567">
        <w:rPr>
          <w:rFonts w:eastAsia="Times New Roman" w:cs="Times New Roman"/>
          <w:color w:val="333333"/>
          <w:spacing w:val="-2"/>
          <w:sz w:val="22"/>
          <w:szCs w:val="22"/>
        </w:rPr>
        <w:t xml:space="preserve"> </w:t>
      </w:r>
      <w:r w:rsidRPr="006F6567">
        <w:rPr>
          <w:rFonts w:cs="Times New Roman"/>
          <w:color w:val="333333"/>
          <w:sz w:val="22"/>
          <w:szCs w:val="22"/>
        </w:rPr>
        <w:t>and</w:t>
      </w:r>
      <w:r w:rsidRPr="006F6567">
        <w:rPr>
          <w:rFonts w:eastAsia="Times New Roman" w:cs="Times New Roman"/>
          <w:color w:val="333333"/>
          <w:sz w:val="22"/>
          <w:szCs w:val="22"/>
        </w:rPr>
        <w:t xml:space="preserve"> </w:t>
      </w:r>
      <w:r w:rsidRPr="006F6567">
        <w:rPr>
          <w:rFonts w:cs="Times New Roman"/>
          <w:color w:val="333333"/>
          <w:sz w:val="22"/>
          <w:szCs w:val="22"/>
        </w:rPr>
        <w:t>i</w:t>
      </w:r>
      <w:r w:rsidRPr="006F6567">
        <w:rPr>
          <w:rFonts w:cs="Times New Roman"/>
          <w:color w:val="333333"/>
          <w:spacing w:val="1"/>
          <w:sz w:val="22"/>
          <w:szCs w:val="22"/>
        </w:rPr>
        <w:t>t</w:t>
      </w:r>
      <w:r w:rsidRPr="006F6567">
        <w:rPr>
          <w:rFonts w:cs="Times New Roman"/>
          <w:color w:val="333333"/>
          <w:sz w:val="22"/>
          <w:szCs w:val="22"/>
        </w:rPr>
        <w:t>s</w:t>
      </w:r>
      <w:r w:rsidRPr="006F6567">
        <w:rPr>
          <w:rFonts w:eastAsia="Times New Roman" w:cs="Times New Roman"/>
          <w:color w:val="333333"/>
          <w:spacing w:val="2"/>
          <w:sz w:val="22"/>
          <w:szCs w:val="22"/>
        </w:rPr>
        <w:t xml:space="preserve"> </w:t>
      </w:r>
      <w:r w:rsidRPr="006F6567">
        <w:rPr>
          <w:rFonts w:cs="Times New Roman"/>
          <w:color w:val="333333"/>
          <w:spacing w:val="1"/>
          <w:sz w:val="22"/>
          <w:szCs w:val="22"/>
        </w:rPr>
        <w:t>c</w:t>
      </w:r>
      <w:r w:rsidRPr="006F6567">
        <w:rPr>
          <w:rFonts w:cs="Times New Roman"/>
          <w:color w:val="333333"/>
          <w:sz w:val="22"/>
          <w:szCs w:val="22"/>
        </w:rPr>
        <w:t>on</w:t>
      </w:r>
      <w:r w:rsidRPr="006F6567">
        <w:rPr>
          <w:rFonts w:cs="Times New Roman"/>
          <w:color w:val="333333"/>
          <w:spacing w:val="1"/>
          <w:sz w:val="22"/>
          <w:szCs w:val="22"/>
        </w:rPr>
        <w:t>t</w:t>
      </w:r>
      <w:r w:rsidRPr="006F6567">
        <w:rPr>
          <w:rFonts w:cs="Times New Roman"/>
          <w:color w:val="333333"/>
          <w:sz w:val="22"/>
          <w:szCs w:val="22"/>
        </w:rPr>
        <w:t>en</w:t>
      </w:r>
      <w:r w:rsidRPr="006F6567">
        <w:rPr>
          <w:rFonts w:cs="Times New Roman"/>
          <w:color w:val="333333"/>
          <w:spacing w:val="1"/>
          <w:sz w:val="22"/>
          <w:szCs w:val="22"/>
        </w:rPr>
        <w:t>t</w:t>
      </w:r>
      <w:r w:rsidRPr="006F6567">
        <w:rPr>
          <w:rFonts w:cs="Times New Roman"/>
          <w:color w:val="333333"/>
          <w:sz w:val="22"/>
          <w:szCs w:val="22"/>
        </w:rPr>
        <w:t>s</w:t>
      </w:r>
      <w:r w:rsidRPr="006F6567">
        <w:rPr>
          <w:rFonts w:eastAsia="Times New Roman" w:cs="Times New Roman"/>
          <w:color w:val="333333"/>
          <w:spacing w:val="-3"/>
          <w:sz w:val="22"/>
          <w:szCs w:val="22"/>
        </w:rPr>
        <w:t xml:space="preserve"> </w:t>
      </w:r>
      <w:r w:rsidRPr="006F6567">
        <w:rPr>
          <w:rFonts w:cs="Times New Roman"/>
          <w:color w:val="333333"/>
          <w:spacing w:val="3"/>
          <w:sz w:val="22"/>
          <w:szCs w:val="22"/>
        </w:rPr>
        <w:t>a</w:t>
      </w:r>
      <w:r w:rsidRPr="006F6567">
        <w:rPr>
          <w:rFonts w:cs="Times New Roman"/>
          <w:color w:val="333333"/>
          <w:sz w:val="22"/>
          <w:szCs w:val="22"/>
        </w:rPr>
        <w:t>s</w:t>
      </w:r>
      <w:r w:rsidRPr="006F6567">
        <w:rPr>
          <w:rFonts w:eastAsia="Times New Roman" w:cs="Times New Roman"/>
          <w:color w:val="333333"/>
          <w:spacing w:val="-2"/>
          <w:sz w:val="22"/>
          <w:szCs w:val="22"/>
        </w:rPr>
        <w:t xml:space="preserve"> </w:t>
      </w:r>
      <w:r w:rsidRPr="006F6567">
        <w:rPr>
          <w:rFonts w:cs="Times New Roman"/>
          <w:color w:val="333333"/>
          <w:sz w:val="22"/>
          <w:szCs w:val="22"/>
        </w:rPr>
        <w:t>we</w:t>
      </w:r>
      <w:r w:rsidRPr="006F6567">
        <w:rPr>
          <w:rFonts w:cs="Times New Roman"/>
          <w:color w:val="333333"/>
          <w:spacing w:val="1"/>
          <w:sz w:val="22"/>
          <w:szCs w:val="22"/>
        </w:rPr>
        <w:t>ll</w:t>
      </w:r>
      <w:r w:rsidRPr="006F6567">
        <w:rPr>
          <w:rFonts w:eastAsia="Trebuchet MS" w:cs="Times New Roman"/>
          <w:color w:val="333333"/>
          <w:sz w:val="22"/>
          <w:szCs w:val="22"/>
        </w:rPr>
        <w:t>.</w:t>
      </w:r>
    </w:p>
    <w:p w14:paraId="77124C5F" w14:textId="77777777" w:rsidR="006F6567" w:rsidRPr="006F6567" w:rsidRDefault="006F6567" w:rsidP="006F6567">
      <w:pPr>
        <w:autoSpaceDE w:val="0"/>
        <w:spacing w:before="28" w:after="28" w:line="360" w:lineRule="auto"/>
        <w:rPr>
          <w:rFonts w:cs="Times New Roman"/>
          <w:b/>
          <w:bCs/>
          <w:color w:val="333333"/>
          <w:spacing w:val="1"/>
          <w:sz w:val="22"/>
          <w:szCs w:val="22"/>
        </w:rPr>
      </w:pPr>
      <w:r w:rsidRPr="006F6567">
        <w:rPr>
          <w:rFonts w:cs="Times New Roman"/>
          <w:b/>
          <w:bCs/>
          <w:color w:val="333333"/>
          <w:spacing w:val="1"/>
          <w:sz w:val="22"/>
          <w:szCs w:val="22"/>
        </w:rPr>
        <w:t>L</w:t>
      </w:r>
      <w:r w:rsidRPr="006F6567">
        <w:rPr>
          <w:rFonts w:cs="Times New Roman"/>
          <w:b/>
          <w:bCs/>
          <w:color w:val="333333"/>
          <w:sz w:val="22"/>
          <w:szCs w:val="22"/>
        </w:rPr>
        <w:t xml:space="preserve">ogin: </w:t>
      </w:r>
      <w:r w:rsidRPr="006F6567">
        <w:rPr>
          <w:rFonts w:cs="Times New Roman"/>
          <w:color w:val="333333"/>
          <w:spacing w:val="-2"/>
          <w:sz w:val="22"/>
          <w:szCs w:val="22"/>
        </w:rPr>
        <w:t>A</w:t>
      </w:r>
      <w:r w:rsidRPr="006F6567">
        <w:rPr>
          <w:rFonts w:cs="Times New Roman"/>
          <w:color w:val="333333"/>
          <w:sz w:val="22"/>
          <w:szCs w:val="22"/>
        </w:rPr>
        <w:t>d</w:t>
      </w:r>
      <w:r w:rsidRPr="006F6567">
        <w:rPr>
          <w:rFonts w:cs="Times New Roman"/>
          <w:color w:val="333333"/>
          <w:spacing w:val="2"/>
          <w:sz w:val="22"/>
          <w:szCs w:val="22"/>
        </w:rPr>
        <w:t>m</w:t>
      </w:r>
      <w:r w:rsidRPr="006F6567">
        <w:rPr>
          <w:rFonts w:cs="Times New Roman"/>
          <w:color w:val="333333"/>
          <w:sz w:val="22"/>
          <w:szCs w:val="22"/>
        </w:rPr>
        <w:t>inis</w:t>
      </w:r>
      <w:r w:rsidRPr="006F6567">
        <w:rPr>
          <w:rFonts w:cs="Times New Roman"/>
          <w:color w:val="333333"/>
          <w:spacing w:val="1"/>
          <w:sz w:val="22"/>
          <w:szCs w:val="22"/>
        </w:rPr>
        <w:t>t</w:t>
      </w:r>
      <w:r w:rsidRPr="006F6567">
        <w:rPr>
          <w:rFonts w:cs="Times New Roman"/>
          <w:color w:val="333333"/>
          <w:spacing w:val="-2"/>
          <w:sz w:val="22"/>
          <w:szCs w:val="22"/>
        </w:rPr>
        <w:t>r</w:t>
      </w:r>
      <w:r w:rsidRPr="006F6567">
        <w:rPr>
          <w:rFonts w:cs="Times New Roman"/>
          <w:color w:val="333333"/>
          <w:sz w:val="22"/>
          <w:szCs w:val="22"/>
        </w:rPr>
        <w:t>a</w:t>
      </w:r>
      <w:r w:rsidRPr="006F6567">
        <w:rPr>
          <w:rFonts w:cs="Times New Roman"/>
          <w:color w:val="333333"/>
          <w:spacing w:val="1"/>
          <w:sz w:val="22"/>
          <w:szCs w:val="22"/>
        </w:rPr>
        <w:t>t</w:t>
      </w:r>
      <w:r w:rsidRPr="006F6567">
        <w:rPr>
          <w:rFonts w:cs="Times New Roman"/>
          <w:color w:val="333333"/>
          <w:spacing w:val="4"/>
          <w:sz w:val="22"/>
          <w:szCs w:val="22"/>
        </w:rPr>
        <w:t>o</w:t>
      </w:r>
      <w:r w:rsidRPr="006F6567">
        <w:rPr>
          <w:rFonts w:cs="Times New Roman"/>
          <w:color w:val="333333"/>
          <w:sz w:val="22"/>
          <w:szCs w:val="22"/>
        </w:rPr>
        <w:t>r</w:t>
      </w:r>
      <w:r w:rsidRPr="006F6567">
        <w:rPr>
          <w:rFonts w:eastAsia="Times New Roman" w:cs="Times New Roman"/>
          <w:color w:val="333333"/>
          <w:spacing w:val="-7"/>
          <w:sz w:val="22"/>
          <w:szCs w:val="22"/>
        </w:rPr>
        <w:t xml:space="preserve"> </w:t>
      </w:r>
      <w:r w:rsidRPr="006F6567">
        <w:rPr>
          <w:rFonts w:cs="Times New Roman"/>
          <w:color w:val="333333"/>
          <w:spacing w:val="2"/>
          <w:sz w:val="22"/>
          <w:szCs w:val="22"/>
        </w:rPr>
        <w:t>m</w:t>
      </w:r>
      <w:r w:rsidRPr="006F6567">
        <w:rPr>
          <w:rFonts w:cs="Times New Roman"/>
          <w:color w:val="333333"/>
          <w:sz w:val="22"/>
          <w:szCs w:val="22"/>
        </w:rPr>
        <w:t>ay</w:t>
      </w:r>
      <w:r w:rsidRPr="006F6567">
        <w:rPr>
          <w:rFonts w:eastAsia="Times New Roman" w:cs="Times New Roman"/>
          <w:color w:val="333333"/>
          <w:spacing w:val="1"/>
          <w:sz w:val="22"/>
          <w:szCs w:val="22"/>
        </w:rPr>
        <w:t xml:space="preserve"> </w:t>
      </w:r>
      <w:r w:rsidRPr="006F6567">
        <w:rPr>
          <w:rFonts w:cs="Times New Roman"/>
          <w:color w:val="333333"/>
          <w:spacing w:val="1"/>
          <w:sz w:val="22"/>
          <w:szCs w:val="22"/>
        </w:rPr>
        <w:t>l</w:t>
      </w:r>
      <w:r w:rsidRPr="006F6567">
        <w:rPr>
          <w:rFonts w:cs="Times New Roman"/>
          <w:color w:val="333333"/>
          <w:sz w:val="22"/>
          <w:szCs w:val="22"/>
        </w:rPr>
        <w:t>ogin</w:t>
      </w:r>
      <w:r w:rsidRPr="006F6567">
        <w:rPr>
          <w:rFonts w:eastAsia="Times New Roman" w:cs="Times New Roman"/>
          <w:color w:val="333333"/>
          <w:spacing w:val="-3"/>
          <w:sz w:val="22"/>
          <w:szCs w:val="22"/>
        </w:rPr>
        <w:t xml:space="preserve"> </w:t>
      </w:r>
      <w:r w:rsidRPr="006F6567">
        <w:rPr>
          <w:rFonts w:cs="Times New Roman"/>
          <w:color w:val="333333"/>
          <w:sz w:val="22"/>
          <w:szCs w:val="22"/>
        </w:rPr>
        <w:t>in</w:t>
      </w:r>
      <w:r w:rsidRPr="006F6567">
        <w:rPr>
          <w:rFonts w:cs="Times New Roman"/>
          <w:color w:val="333333"/>
          <w:spacing w:val="1"/>
          <w:sz w:val="22"/>
          <w:szCs w:val="22"/>
        </w:rPr>
        <w:t>t</w:t>
      </w:r>
      <w:r w:rsidRPr="006F6567">
        <w:rPr>
          <w:rFonts w:cs="Times New Roman"/>
          <w:color w:val="333333"/>
          <w:sz w:val="22"/>
          <w:szCs w:val="22"/>
        </w:rPr>
        <w:t>o</w:t>
      </w:r>
      <w:r w:rsidRPr="006F6567">
        <w:rPr>
          <w:rFonts w:eastAsia="Times New Roman" w:cs="Times New Roman"/>
          <w:color w:val="333333"/>
          <w:spacing w:val="2"/>
          <w:sz w:val="22"/>
          <w:szCs w:val="22"/>
        </w:rPr>
        <w:t xml:space="preserve"> </w:t>
      </w:r>
      <w:r w:rsidRPr="006F6567">
        <w:rPr>
          <w:rFonts w:cs="Times New Roman"/>
          <w:color w:val="333333"/>
          <w:spacing w:val="1"/>
          <w:sz w:val="22"/>
          <w:szCs w:val="22"/>
        </w:rPr>
        <w:t>t</w:t>
      </w:r>
      <w:r w:rsidRPr="006F6567">
        <w:rPr>
          <w:rFonts w:cs="Times New Roman"/>
          <w:color w:val="333333"/>
          <w:sz w:val="22"/>
          <w:szCs w:val="22"/>
        </w:rPr>
        <w:t>he</w:t>
      </w:r>
      <w:r w:rsidRPr="006F6567">
        <w:rPr>
          <w:rFonts w:eastAsia="Times New Roman" w:cs="Times New Roman"/>
          <w:color w:val="333333"/>
          <w:sz w:val="22"/>
          <w:szCs w:val="22"/>
        </w:rPr>
        <w:t xml:space="preserve"> </w:t>
      </w:r>
      <w:r w:rsidRPr="006F6567">
        <w:rPr>
          <w:rFonts w:cs="Times New Roman"/>
          <w:color w:val="333333"/>
          <w:sz w:val="22"/>
          <w:szCs w:val="22"/>
        </w:rPr>
        <w:t>ad</w:t>
      </w:r>
      <w:r w:rsidRPr="006F6567">
        <w:rPr>
          <w:rFonts w:cs="Times New Roman"/>
          <w:color w:val="333333"/>
          <w:spacing w:val="2"/>
          <w:sz w:val="22"/>
          <w:szCs w:val="22"/>
        </w:rPr>
        <w:t>m</w:t>
      </w:r>
      <w:r w:rsidRPr="006F6567">
        <w:rPr>
          <w:rFonts w:cs="Times New Roman"/>
          <w:color w:val="333333"/>
          <w:sz w:val="22"/>
          <w:szCs w:val="22"/>
        </w:rPr>
        <w:t>in</w:t>
      </w:r>
      <w:r w:rsidRPr="006F6567">
        <w:rPr>
          <w:rFonts w:eastAsia="Times New Roman" w:cs="Times New Roman"/>
          <w:color w:val="333333"/>
          <w:sz w:val="22"/>
          <w:szCs w:val="22"/>
        </w:rPr>
        <w:t xml:space="preserve"> </w:t>
      </w:r>
      <w:r w:rsidRPr="006F6567">
        <w:rPr>
          <w:rFonts w:cs="Times New Roman"/>
          <w:color w:val="333333"/>
          <w:spacing w:val="4"/>
          <w:sz w:val="22"/>
          <w:szCs w:val="22"/>
        </w:rPr>
        <w:t>p</w:t>
      </w:r>
      <w:r w:rsidRPr="006F6567">
        <w:rPr>
          <w:rFonts w:cs="Times New Roman"/>
          <w:color w:val="333333"/>
          <w:sz w:val="22"/>
          <w:szCs w:val="22"/>
        </w:rPr>
        <w:t>anel</w:t>
      </w:r>
      <w:r w:rsidRPr="006F6567">
        <w:rPr>
          <w:rFonts w:eastAsia="Times New Roman" w:cs="Times New Roman"/>
          <w:color w:val="333333"/>
          <w:spacing w:val="4"/>
          <w:sz w:val="22"/>
          <w:szCs w:val="22"/>
        </w:rPr>
        <w:t xml:space="preserve"> </w:t>
      </w:r>
      <w:r w:rsidRPr="006F6567">
        <w:rPr>
          <w:rFonts w:cs="Times New Roman"/>
          <w:color w:val="333333"/>
          <w:sz w:val="22"/>
          <w:szCs w:val="22"/>
        </w:rPr>
        <w:t>wi</w:t>
      </w:r>
      <w:r w:rsidRPr="006F6567">
        <w:rPr>
          <w:rFonts w:cs="Times New Roman"/>
          <w:color w:val="333333"/>
          <w:spacing w:val="1"/>
          <w:sz w:val="22"/>
          <w:szCs w:val="22"/>
        </w:rPr>
        <w:t>t</w:t>
      </w:r>
      <w:r w:rsidRPr="006F6567">
        <w:rPr>
          <w:rFonts w:cs="Times New Roman"/>
          <w:color w:val="333333"/>
          <w:sz w:val="22"/>
          <w:szCs w:val="22"/>
        </w:rPr>
        <w:t>h</w:t>
      </w:r>
      <w:r w:rsidRPr="006F6567">
        <w:rPr>
          <w:rFonts w:eastAsia="Times New Roman" w:cs="Times New Roman"/>
          <w:color w:val="333333"/>
          <w:sz w:val="22"/>
          <w:szCs w:val="22"/>
        </w:rPr>
        <w:t xml:space="preserve"> </w:t>
      </w:r>
      <w:r w:rsidRPr="006F6567">
        <w:rPr>
          <w:rFonts w:cs="Times New Roman"/>
          <w:color w:val="333333"/>
          <w:sz w:val="22"/>
          <w:szCs w:val="22"/>
        </w:rPr>
        <w:t>the</w:t>
      </w:r>
      <w:r w:rsidRPr="006F6567">
        <w:rPr>
          <w:rFonts w:eastAsia="Times New Roman" w:cs="Times New Roman"/>
          <w:color w:val="333333"/>
          <w:sz w:val="22"/>
          <w:szCs w:val="22"/>
        </w:rPr>
        <w:t xml:space="preserve"> </w:t>
      </w:r>
      <w:r w:rsidRPr="006F6567">
        <w:rPr>
          <w:rFonts w:cs="Times New Roman"/>
          <w:color w:val="333333"/>
          <w:spacing w:val="3"/>
          <w:sz w:val="22"/>
          <w:szCs w:val="22"/>
        </w:rPr>
        <w:t>a</w:t>
      </w:r>
      <w:r w:rsidRPr="006F6567">
        <w:rPr>
          <w:rFonts w:cs="Times New Roman"/>
          <w:color w:val="333333"/>
          <w:sz w:val="22"/>
          <w:szCs w:val="22"/>
        </w:rPr>
        <w:t>u</w:t>
      </w:r>
      <w:r w:rsidRPr="006F6567">
        <w:rPr>
          <w:rFonts w:cs="Times New Roman"/>
          <w:color w:val="333333"/>
          <w:spacing w:val="1"/>
          <w:sz w:val="22"/>
          <w:szCs w:val="22"/>
        </w:rPr>
        <w:t>t</w:t>
      </w:r>
      <w:r w:rsidRPr="006F6567">
        <w:rPr>
          <w:rFonts w:cs="Times New Roman"/>
          <w:color w:val="333333"/>
          <w:sz w:val="22"/>
          <w:szCs w:val="22"/>
        </w:rPr>
        <w:t>ho</w:t>
      </w:r>
      <w:r w:rsidRPr="006F6567">
        <w:rPr>
          <w:rFonts w:cs="Times New Roman"/>
          <w:color w:val="333333"/>
          <w:spacing w:val="-2"/>
          <w:sz w:val="22"/>
          <w:szCs w:val="22"/>
        </w:rPr>
        <w:t>r</w:t>
      </w:r>
      <w:r w:rsidRPr="006F6567">
        <w:rPr>
          <w:rFonts w:cs="Times New Roman"/>
          <w:color w:val="333333"/>
          <w:sz w:val="22"/>
          <w:szCs w:val="22"/>
        </w:rPr>
        <w:t>i</w:t>
      </w:r>
      <w:r w:rsidRPr="006F6567">
        <w:rPr>
          <w:rFonts w:cs="Times New Roman"/>
          <w:color w:val="333333"/>
          <w:spacing w:val="1"/>
          <w:sz w:val="22"/>
          <w:szCs w:val="22"/>
        </w:rPr>
        <w:t>z</w:t>
      </w:r>
      <w:r w:rsidRPr="006F6567">
        <w:rPr>
          <w:rFonts w:cs="Times New Roman"/>
          <w:color w:val="333333"/>
          <w:sz w:val="22"/>
          <w:szCs w:val="22"/>
        </w:rPr>
        <w:t>ed</w:t>
      </w:r>
      <w:r w:rsidRPr="006F6567">
        <w:rPr>
          <w:rFonts w:eastAsia="Times New Roman" w:cs="Times New Roman"/>
          <w:color w:val="333333"/>
          <w:spacing w:val="1"/>
          <w:sz w:val="22"/>
          <w:szCs w:val="22"/>
        </w:rPr>
        <w:t xml:space="preserve"> </w:t>
      </w:r>
      <w:r w:rsidRPr="006F6567">
        <w:rPr>
          <w:rFonts w:cs="Times New Roman"/>
          <w:color w:val="333333"/>
          <w:sz w:val="22"/>
          <w:szCs w:val="22"/>
        </w:rPr>
        <w:t>us</w:t>
      </w:r>
      <w:r w:rsidRPr="006F6567">
        <w:rPr>
          <w:rFonts w:cs="Times New Roman"/>
          <w:color w:val="333333"/>
          <w:spacing w:val="3"/>
          <w:sz w:val="22"/>
          <w:szCs w:val="22"/>
        </w:rPr>
        <w:t>e</w:t>
      </w:r>
      <w:r w:rsidRPr="006F6567">
        <w:rPr>
          <w:rFonts w:cs="Times New Roman"/>
          <w:color w:val="333333"/>
          <w:spacing w:val="-2"/>
          <w:sz w:val="22"/>
          <w:szCs w:val="22"/>
        </w:rPr>
        <w:t>r</w:t>
      </w:r>
      <w:r w:rsidRPr="006F6567">
        <w:rPr>
          <w:rFonts w:cs="Times New Roman"/>
          <w:color w:val="333333"/>
          <w:sz w:val="22"/>
          <w:szCs w:val="22"/>
        </w:rPr>
        <w:t>na</w:t>
      </w:r>
      <w:r w:rsidRPr="006F6567">
        <w:rPr>
          <w:rFonts w:cs="Times New Roman"/>
          <w:color w:val="333333"/>
          <w:spacing w:val="2"/>
          <w:sz w:val="22"/>
          <w:szCs w:val="22"/>
        </w:rPr>
        <w:t>m</w:t>
      </w:r>
      <w:r w:rsidRPr="006F6567">
        <w:rPr>
          <w:rFonts w:cs="Times New Roman"/>
          <w:color w:val="333333"/>
          <w:sz w:val="22"/>
          <w:szCs w:val="22"/>
        </w:rPr>
        <w:t>e</w:t>
      </w:r>
      <w:r w:rsidRPr="006F6567">
        <w:rPr>
          <w:rFonts w:eastAsia="Times New Roman" w:cs="Times New Roman"/>
          <w:color w:val="333333"/>
          <w:spacing w:val="-3"/>
          <w:sz w:val="22"/>
          <w:szCs w:val="22"/>
        </w:rPr>
        <w:t xml:space="preserve"> </w:t>
      </w:r>
      <w:r w:rsidRPr="006F6567">
        <w:rPr>
          <w:rFonts w:cs="Times New Roman"/>
          <w:color w:val="333333"/>
          <w:spacing w:val="3"/>
          <w:sz w:val="22"/>
          <w:szCs w:val="22"/>
        </w:rPr>
        <w:t>a</w:t>
      </w:r>
      <w:r w:rsidRPr="006F6567">
        <w:rPr>
          <w:rFonts w:cs="Times New Roman"/>
          <w:color w:val="333333"/>
          <w:sz w:val="22"/>
          <w:szCs w:val="22"/>
        </w:rPr>
        <w:t>nd</w:t>
      </w:r>
      <w:r w:rsidRPr="006F6567">
        <w:rPr>
          <w:rFonts w:eastAsia="Times New Roman" w:cs="Times New Roman"/>
          <w:color w:val="333333"/>
          <w:sz w:val="22"/>
          <w:szCs w:val="22"/>
        </w:rPr>
        <w:t xml:space="preserve"> </w:t>
      </w:r>
      <w:r w:rsidRPr="006F6567">
        <w:rPr>
          <w:rFonts w:cs="Times New Roman"/>
          <w:color w:val="333333"/>
          <w:sz w:val="22"/>
          <w:szCs w:val="22"/>
        </w:rPr>
        <w:t>pa</w:t>
      </w:r>
      <w:r w:rsidRPr="006F6567">
        <w:rPr>
          <w:rFonts w:cs="Times New Roman"/>
          <w:color w:val="333333"/>
          <w:spacing w:val="-2"/>
          <w:sz w:val="22"/>
          <w:szCs w:val="22"/>
        </w:rPr>
        <w:t>s</w:t>
      </w:r>
      <w:r w:rsidRPr="006F6567">
        <w:rPr>
          <w:rFonts w:cs="Times New Roman"/>
          <w:color w:val="333333"/>
          <w:sz w:val="22"/>
          <w:szCs w:val="22"/>
        </w:rPr>
        <w:t>sw</w:t>
      </w:r>
      <w:r w:rsidRPr="006F6567">
        <w:rPr>
          <w:rFonts w:cs="Times New Roman"/>
          <w:color w:val="333333"/>
          <w:spacing w:val="4"/>
          <w:sz w:val="22"/>
          <w:szCs w:val="22"/>
        </w:rPr>
        <w:t>o</w:t>
      </w:r>
      <w:r w:rsidRPr="006F6567">
        <w:rPr>
          <w:rFonts w:cs="Times New Roman"/>
          <w:color w:val="333333"/>
          <w:spacing w:val="-2"/>
          <w:sz w:val="22"/>
          <w:szCs w:val="22"/>
        </w:rPr>
        <w:t>r</w:t>
      </w:r>
      <w:r w:rsidRPr="006F6567">
        <w:rPr>
          <w:rFonts w:cs="Times New Roman"/>
          <w:color w:val="333333"/>
          <w:sz w:val="22"/>
          <w:szCs w:val="22"/>
        </w:rPr>
        <w:t>d</w:t>
      </w:r>
      <w:r w:rsidRPr="006F6567">
        <w:rPr>
          <w:rFonts w:eastAsia="Times New Roman" w:cs="Times New Roman"/>
          <w:color w:val="333333"/>
          <w:spacing w:val="1"/>
          <w:sz w:val="22"/>
          <w:szCs w:val="22"/>
        </w:rPr>
        <w:t xml:space="preserve"> </w:t>
      </w:r>
      <w:r w:rsidRPr="006F6567">
        <w:rPr>
          <w:rFonts w:cs="Times New Roman"/>
          <w:color w:val="333333"/>
          <w:spacing w:val="7"/>
          <w:sz w:val="22"/>
          <w:szCs w:val="22"/>
        </w:rPr>
        <w:t>t</w:t>
      </w:r>
      <w:r w:rsidRPr="006F6567">
        <w:rPr>
          <w:rFonts w:cs="Times New Roman"/>
          <w:color w:val="333333"/>
          <w:sz w:val="22"/>
          <w:szCs w:val="22"/>
        </w:rPr>
        <w:t>o</w:t>
      </w:r>
      <w:r w:rsidRPr="006F6567">
        <w:rPr>
          <w:rFonts w:eastAsia="Times New Roman" w:cs="Times New Roman"/>
          <w:color w:val="333333"/>
          <w:sz w:val="22"/>
          <w:szCs w:val="22"/>
        </w:rPr>
        <w:t xml:space="preserve"> </w:t>
      </w:r>
      <w:r w:rsidRPr="006F6567">
        <w:rPr>
          <w:rFonts w:cs="Times New Roman"/>
          <w:color w:val="333333"/>
          <w:sz w:val="22"/>
          <w:szCs w:val="22"/>
        </w:rPr>
        <w:t>get</w:t>
      </w:r>
      <w:r w:rsidRPr="006F6567">
        <w:rPr>
          <w:rFonts w:eastAsia="Times New Roman" w:cs="Times New Roman"/>
          <w:color w:val="333333"/>
          <w:sz w:val="22"/>
          <w:szCs w:val="22"/>
        </w:rPr>
        <w:t xml:space="preserve"> </w:t>
      </w:r>
      <w:r w:rsidRPr="006F6567">
        <w:rPr>
          <w:rFonts w:cs="Times New Roman"/>
          <w:color w:val="333333"/>
          <w:sz w:val="22"/>
          <w:szCs w:val="22"/>
        </w:rPr>
        <w:t>a</w:t>
      </w:r>
      <w:r w:rsidRPr="006F6567">
        <w:rPr>
          <w:rFonts w:cs="Times New Roman"/>
          <w:color w:val="333333"/>
          <w:spacing w:val="1"/>
          <w:sz w:val="22"/>
          <w:szCs w:val="22"/>
        </w:rPr>
        <w:t>cc</w:t>
      </w:r>
      <w:r w:rsidRPr="006F6567">
        <w:rPr>
          <w:rFonts w:cs="Times New Roman"/>
          <w:color w:val="333333"/>
          <w:sz w:val="22"/>
          <w:szCs w:val="22"/>
        </w:rPr>
        <w:t>ess</w:t>
      </w:r>
      <w:r w:rsidRPr="006F6567">
        <w:rPr>
          <w:rFonts w:eastAsia="Times New Roman" w:cs="Times New Roman"/>
          <w:color w:val="333333"/>
          <w:spacing w:val="-3"/>
          <w:sz w:val="22"/>
          <w:szCs w:val="22"/>
        </w:rPr>
        <w:t xml:space="preserve"> </w:t>
      </w:r>
      <w:r w:rsidRPr="006F6567">
        <w:rPr>
          <w:rFonts w:cs="Times New Roman"/>
          <w:color w:val="333333"/>
          <w:spacing w:val="1"/>
          <w:sz w:val="22"/>
          <w:szCs w:val="22"/>
        </w:rPr>
        <w:t>t</w:t>
      </w:r>
      <w:r w:rsidRPr="006F6567">
        <w:rPr>
          <w:rFonts w:cs="Times New Roman"/>
          <w:color w:val="333333"/>
          <w:sz w:val="22"/>
          <w:szCs w:val="22"/>
        </w:rPr>
        <w:t>o</w:t>
      </w:r>
      <w:r w:rsidRPr="006F6567">
        <w:rPr>
          <w:rFonts w:eastAsia="Times New Roman" w:cs="Times New Roman"/>
          <w:color w:val="333333"/>
          <w:sz w:val="22"/>
          <w:szCs w:val="22"/>
        </w:rPr>
        <w:t xml:space="preserve"> </w:t>
      </w:r>
      <w:r w:rsidRPr="006F6567">
        <w:rPr>
          <w:rFonts w:cs="Times New Roman"/>
          <w:color w:val="333333"/>
          <w:spacing w:val="1"/>
          <w:sz w:val="22"/>
          <w:szCs w:val="22"/>
        </w:rPr>
        <w:t>t</w:t>
      </w:r>
      <w:r w:rsidRPr="006F6567">
        <w:rPr>
          <w:rFonts w:cs="Times New Roman"/>
          <w:color w:val="333333"/>
          <w:sz w:val="22"/>
          <w:szCs w:val="22"/>
        </w:rPr>
        <w:t>his</w:t>
      </w:r>
      <w:r w:rsidRPr="006F6567">
        <w:rPr>
          <w:rFonts w:eastAsia="Times New Roman" w:cs="Times New Roman"/>
          <w:color w:val="333333"/>
          <w:spacing w:val="-2"/>
          <w:sz w:val="22"/>
          <w:szCs w:val="22"/>
        </w:rPr>
        <w:t xml:space="preserve"> </w:t>
      </w:r>
      <w:r w:rsidRPr="006F6567">
        <w:rPr>
          <w:rFonts w:cs="Times New Roman"/>
          <w:color w:val="333333"/>
          <w:sz w:val="22"/>
          <w:szCs w:val="22"/>
        </w:rPr>
        <w:t>pa</w:t>
      </w:r>
      <w:r w:rsidRPr="006F6567">
        <w:rPr>
          <w:rFonts w:cs="Times New Roman"/>
          <w:color w:val="333333"/>
          <w:spacing w:val="2"/>
          <w:sz w:val="22"/>
          <w:szCs w:val="22"/>
        </w:rPr>
        <w:t>n</w:t>
      </w:r>
      <w:r w:rsidRPr="006F6567">
        <w:rPr>
          <w:rFonts w:cs="Times New Roman"/>
          <w:color w:val="333333"/>
          <w:sz w:val="22"/>
          <w:szCs w:val="22"/>
        </w:rPr>
        <w:t>e</w:t>
      </w:r>
      <w:r w:rsidRPr="006F6567">
        <w:rPr>
          <w:rFonts w:cs="Times New Roman"/>
          <w:color w:val="333333"/>
          <w:spacing w:val="1"/>
          <w:sz w:val="22"/>
          <w:szCs w:val="22"/>
        </w:rPr>
        <w:t>l</w:t>
      </w:r>
      <w:r w:rsidRPr="006F6567">
        <w:rPr>
          <w:rFonts w:eastAsia="Trebuchet MS" w:cs="Times New Roman"/>
          <w:color w:val="333333"/>
          <w:sz w:val="22"/>
          <w:szCs w:val="22"/>
        </w:rPr>
        <w:t>.</w:t>
      </w:r>
    </w:p>
    <w:p w14:paraId="1408BD98" w14:textId="12FD56D4" w:rsidR="006F6567" w:rsidRPr="006F6567" w:rsidRDefault="006F6567" w:rsidP="006F6567">
      <w:pPr>
        <w:autoSpaceDE w:val="0"/>
        <w:spacing w:before="28" w:after="28" w:line="360" w:lineRule="auto"/>
        <w:rPr>
          <w:rFonts w:eastAsia="Times New Roman" w:cs="Times New Roman"/>
          <w:b/>
          <w:bCs/>
          <w:color w:val="333333"/>
          <w:sz w:val="22"/>
          <w:szCs w:val="22"/>
        </w:rPr>
      </w:pPr>
      <w:r w:rsidRPr="006F6567">
        <w:rPr>
          <w:rFonts w:cs="Times New Roman"/>
          <w:b/>
          <w:bCs/>
          <w:color w:val="333333"/>
          <w:spacing w:val="1"/>
          <w:sz w:val="22"/>
          <w:szCs w:val="22"/>
        </w:rPr>
        <w:t>A</w:t>
      </w:r>
      <w:r w:rsidRPr="006F6567">
        <w:rPr>
          <w:rFonts w:cs="Times New Roman"/>
          <w:b/>
          <w:bCs/>
          <w:color w:val="333333"/>
          <w:sz w:val="22"/>
          <w:szCs w:val="22"/>
        </w:rPr>
        <w:t>dmi</w:t>
      </w:r>
      <w:r w:rsidRPr="006F6567">
        <w:rPr>
          <w:rFonts w:cs="Times New Roman"/>
          <w:b/>
          <w:bCs/>
          <w:color w:val="333333"/>
          <w:spacing w:val="2"/>
          <w:sz w:val="22"/>
          <w:szCs w:val="22"/>
        </w:rPr>
        <w:t>n</w:t>
      </w:r>
      <w:r w:rsidRPr="006F6567">
        <w:rPr>
          <w:rFonts w:cs="Times New Roman"/>
          <w:b/>
          <w:bCs/>
          <w:color w:val="333333"/>
          <w:sz w:val="22"/>
          <w:szCs w:val="22"/>
        </w:rPr>
        <w:t>i</w:t>
      </w:r>
      <w:r w:rsidRPr="006F6567">
        <w:rPr>
          <w:rFonts w:cs="Times New Roman"/>
          <w:b/>
          <w:bCs/>
          <w:color w:val="333333"/>
          <w:spacing w:val="-2"/>
          <w:sz w:val="22"/>
          <w:szCs w:val="22"/>
        </w:rPr>
        <w:t>s</w:t>
      </w:r>
      <w:r w:rsidRPr="006F6567">
        <w:rPr>
          <w:rFonts w:cs="Times New Roman"/>
          <w:b/>
          <w:bCs/>
          <w:color w:val="333333"/>
          <w:spacing w:val="1"/>
          <w:sz w:val="22"/>
          <w:szCs w:val="22"/>
        </w:rPr>
        <w:t>t</w:t>
      </w:r>
      <w:r w:rsidRPr="006F6567">
        <w:rPr>
          <w:rFonts w:cs="Times New Roman"/>
          <w:b/>
          <w:bCs/>
          <w:color w:val="333333"/>
          <w:sz w:val="22"/>
          <w:szCs w:val="22"/>
        </w:rPr>
        <w:t>r</w:t>
      </w:r>
      <w:r w:rsidRPr="006F6567">
        <w:rPr>
          <w:rFonts w:cs="Times New Roman"/>
          <w:b/>
          <w:bCs/>
          <w:color w:val="333333"/>
          <w:spacing w:val="1"/>
          <w:sz w:val="22"/>
          <w:szCs w:val="22"/>
        </w:rPr>
        <w:t>at</w:t>
      </w:r>
      <w:r w:rsidRPr="006F6567">
        <w:rPr>
          <w:rFonts w:cs="Times New Roman"/>
          <w:b/>
          <w:bCs/>
          <w:color w:val="333333"/>
          <w:sz w:val="22"/>
          <w:szCs w:val="22"/>
        </w:rPr>
        <w:t xml:space="preserve">or Activity: </w:t>
      </w:r>
      <w:r w:rsidRPr="006F6567">
        <w:rPr>
          <w:rFonts w:cs="Times New Roman"/>
          <w:color w:val="333333"/>
          <w:sz w:val="22"/>
          <w:szCs w:val="22"/>
        </w:rPr>
        <w:t>The</w:t>
      </w:r>
      <w:r w:rsidRPr="006F6567">
        <w:rPr>
          <w:rFonts w:eastAsia="Times New Roman" w:cs="Times New Roman"/>
          <w:color w:val="333333"/>
          <w:spacing w:val="-3"/>
          <w:sz w:val="22"/>
          <w:szCs w:val="22"/>
        </w:rPr>
        <w:t xml:space="preserve"> </w:t>
      </w:r>
      <w:r w:rsidRPr="006F6567">
        <w:rPr>
          <w:rFonts w:cs="Times New Roman"/>
          <w:color w:val="333333"/>
          <w:sz w:val="22"/>
          <w:szCs w:val="22"/>
        </w:rPr>
        <w:t>ad</w:t>
      </w:r>
      <w:r w:rsidRPr="006F6567">
        <w:rPr>
          <w:rFonts w:cs="Times New Roman"/>
          <w:color w:val="333333"/>
          <w:spacing w:val="2"/>
          <w:sz w:val="22"/>
          <w:szCs w:val="22"/>
        </w:rPr>
        <w:t>m</w:t>
      </w:r>
      <w:r w:rsidRPr="006F6567">
        <w:rPr>
          <w:rFonts w:cs="Times New Roman"/>
          <w:color w:val="333333"/>
          <w:sz w:val="22"/>
          <w:szCs w:val="22"/>
        </w:rPr>
        <w:t>inis</w:t>
      </w:r>
      <w:r w:rsidRPr="006F6567">
        <w:rPr>
          <w:rFonts w:cs="Times New Roman"/>
          <w:color w:val="333333"/>
          <w:spacing w:val="5"/>
          <w:sz w:val="22"/>
          <w:szCs w:val="22"/>
        </w:rPr>
        <w:t>t</w:t>
      </w:r>
      <w:r w:rsidRPr="006F6567">
        <w:rPr>
          <w:rFonts w:cs="Times New Roman"/>
          <w:color w:val="333333"/>
          <w:spacing w:val="-2"/>
          <w:sz w:val="22"/>
          <w:szCs w:val="22"/>
        </w:rPr>
        <w:t>r</w:t>
      </w:r>
      <w:r w:rsidRPr="006F6567">
        <w:rPr>
          <w:rFonts w:cs="Times New Roman"/>
          <w:color w:val="333333"/>
          <w:sz w:val="22"/>
          <w:szCs w:val="22"/>
        </w:rPr>
        <w:t>a</w:t>
      </w:r>
      <w:r w:rsidRPr="006F6567">
        <w:rPr>
          <w:rFonts w:cs="Times New Roman"/>
          <w:color w:val="333333"/>
          <w:spacing w:val="1"/>
          <w:sz w:val="22"/>
          <w:szCs w:val="22"/>
        </w:rPr>
        <w:t>t</w:t>
      </w:r>
      <w:r w:rsidRPr="006F6567">
        <w:rPr>
          <w:rFonts w:cs="Times New Roman"/>
          <w:color w:val="333333"/>
          <w:sz w:val="22"/>
          <w:szCs w:val="22"/>
        </w:rPr>
        <w:t>or</w:t>
      </w:r>
      <w:r w:rsidRPr="006F6567">
        <w:rPr>
          <w:rFonts w:eastAsia="Times New Roman" w:cs="Times New Roman"/>
          <w:color w:val="333333"/>
          <w:spacing w:val="-5"/>
          <w:sz w:val="22"/>
          <w:szCs w:val="22"/>
        </w:rPr>
        <w:t xml:space="preserve"> will have a full control over the </w:t>
      </w:r>
      <w:r w:rsidR="002C1249">
        <w:rPr>
          <w:rFonts w:eastAsia="Times New Roman" w:cs="Times New Roman"/>
          <w:color w:val="333333"/>
          <w:spacing w:val="-5"/>
          <w:sz w:val="22"/>
          <w:szCs w:val="22"/>
        </w:rPr>
        <w:t>application</w:t>
      </w:r>
      <w:r w:rsidRPr="006F6567">
        <w:rPr>
          <w:rFonts w:eastAsia="Times New Roman" w:cs="Times New Roman"/>
          <w:color w:val="333333"/>
          <w:spacing w:val="-5"/>
          <w:sz w:val="22"/>
          <w:szCs w:val="22"/>
        </w:rPr>
        <w:t xml:space="preserve"> and manage almost all the </w:t>
      </w:r>
      <w:r w:rsidR="002C1249">
        <w:rPr>
          <w:rFonts w:eastAsia="Times New Roman" w:cs="Times New Roman"/>
          <w:color w:val="333333"/>
          <w:spacing w:val="-5"/>
          <w:sz w:val="22"/>
          <w:szCs w:val="22"/>
        </w:rPr>
        <w:t>application</w:t>
      </w:r>
      <w:r w:rsidRPr="006F6567">
        <w:rPr>
          <w:rFonts w:eastAsia="Times New Roman" w:cs="Times New Roman"/>
          <w:color w:val="333333"/>
          <w:spacing w:val="-5"/>
          <w:sz w:val="22"/>
          <w:szCs w:val="22"/>
        </w:rPr>
        <w:t xml:space="preserve"> from the backend. Following are the administrator activity points. </w:t>
      </w:r>
    </w:p>
    <w:p w14:paraId="2E5E250B" w14:textId="77777777" w:rsidR="006F6567" w:rsidRPr="006F6567" w:rsidRDefault="006F6567" w:rsidP="006F6567">
      <w:pPr>
        <w:numPr>
          <w:ilvl w:val="0"/>
          <w:numId w:val="2"/>
        </w:numPr>
        <w:autoSpaceDE w:val="0"/>
        <w:spacing w:before="28" w:after="28" w:line="360" w:lineRule="auto"/>
        <w:rPr>
          <w:rFonts w:eastAsia="Times New Roman" w:cs="Times New Roman"/>
          <w:b/>
          <w:bCs/>
          <w:color w:val="333333"/>
          <w:sz w:val="22"/>
          <w:szCs w:val="22"/>
        </w:rPr>
      </w:pPr>
      <w:r w:rsidRPr="006F6567">
        <w:rPr>
          <w:rFonts w:eastAsia="Times New Roman" w:cs="Times New Roman"/>
          <w:b/>
          <w:bCs/>
          <w:color w:val="333333"/>
          <w:sz w:val="22"/>
          <w:szCs w:val="22"/>
        </w:rPr>
        <w:t xml:space="preserve">Manage Customers: </w:t>
      </w:r>
      <w:r w:rsidRPr="006F6567">
        <w:rPr>
          <w:rFonts w:eastAsia="Times New Roman" w:cs="Times New Roman"/>
          <w:color w:val="333333"/>
          <w:sz w:val="22"/>
          <w:szCs w:val="22"/>
        </w:rPr>
        <w:t xml:space="preserve">Admin manage the customers, can view their profile information, orders </w:t>
      </w:r>
      <w:proofErr w:type="spellStart"/>
      <w:r w:rsidRPr="006F6567">
        <w:rPr>
          <w:rFonts w:eastAsia="Times New Roman" w:cs="Times New Roman"/>
          <w:color w:val="333333"/>
          <w:sz w:val="22"/>
          <w:szCs w:val="22"/>
        </w:rPr>
        <w:t>etc</w:t>
      </w:r>
      <w:proofErr w:type="spellEnd"/>
      <w:r w:rsidRPr="006F6567">
        <w:rPr>
          <w:rFonts w:eastAsia="Times New Roman" w:cs="Times New Roman"/>
          <w:color w:val="333333"/>
          <w:sz w:val="22"/>
          <w:szCs w:val="22"/>
        </w:rPr>
        <w:t xml:space="preserve"> from the admin side.</w:t>
      </w:r>
    </w:p>
    <w:p w14:paraId="6CBFF301" w14:textId="45E7F1B3" w:rsidR="006F6567" w:rsidRPr="006F6567" w:rsidRDefault="006F6567" w:rsidP="00F85950">
      <w:pPr>
        <w:numPr>
          <w:ilvl w:val="0"/>
          <w:numId w:val="2"/>
        </w:numPr>
        <w:autoSpaceDE w:val="0"/>
        <w:spacing w:before="28" w:after="28" w:line="360" w:lineRule="auto"/>
        <w:rPr>
          <w:rFonts w:eastAsia="Times New Roman" w:cs="Times New Roman"/>
          <w:b/>
          <w:bCs/>
          <w:color w:val="333333"/>
          <w:sz w:val="22"/>
          <w:szCs w:val="22"/>
        </w:rPr>
      </w:pPr>
      <w:r w:rsidRPr="006F6567">
        <w:rPr>
          <w:rFonts w:eastAsia="Times New Roman" w:cs="Times New Roman"/>
          <w:b/>
          <w:bCs/>
          <w:color w:val="333333"/>
          <w:sz w:val="22"/>
          <w:szCs w:val="22"/>
        </w:rPr>
        <w:t xml:space="preserve">Manage Catalog: </w:t>
      </w:r>
      <w:r w:rsidRPr="006F6567">
        <w:rPr>
          <w:rFonts w:eastAsia="Times New Roman" w:cs="Times New Roman"/>
          <w:color w:val="333333"/>
          <w:sz w:val="22"/>
          <w:szCs w:val="22"/>
        </w:rPr>
        <w:t>List of products.</w:t>
      </w:r>
      <w:r w:rsidRPr="006F6567">
        <w:rPr>
          <w:rFonts w:eastAsia="Times New Roman" w:cs="Times New Roman"/>
          <w:b/>
          <w:bCs/>
          <w:color w:val="333333"/>
          <w:sz w:val="22"/>
          <w:szCs w:val="22"/>
        </w:rPr>
        <w:t xml:space="preserve"> </w:t>
      </w:r>
      <w:r w:rsidRPr="006F6567">
        <w:rPr>
          <w:rFonts w:eastAsia="Times New Roman" w:cs="Times New Roman"/>
          <w:color w:val="333333"/>
          <w:sz w:val="22"/>
          <w:szCs w:val="22"/>
        </w:rPr>
        <w:t>Products shall be mapped with</w:t>
      </w:r>
      <w:r w:rsidR="002C1249">
        <w:rPr>
          <w:rFonts w:eastAsia="Times New Roman" w:cs="Times New Roman"/>
          <w:color w:val="333333"/>
          <w:sz w:val="22"/>
          <w:szCs w:val="22"/>
        </w:rPr>
        <w:t xml:space="preserve"> the </w:t>
      </w:r>
      <w:r w:rsidR="00F85950">
        <w:rPr>
          <w:rFonts w:eastAsia="Times New Roman" w:cs="Times New Roman"/>
          <w:color w:val="333333"/>
          <w:sz w:val="22"/>
          <w:szCs w:val="22"/>
        </w:rPr>
        <w:t>users</w:t>
      </w:r>
      <w:r w:rsidR="002C1249">
        <w:rPr>
          <w:rFonts w:eastAsia="Times New Roman" w:cs="Times New Roman"/>
          <w:color w:val="333333"/>
          <w:sz w:val="22"/>
          <w:szCs w:val="22"/>
        </w:rPr>
        <w:t xml:space="preserve">. </w:t>
      </w:r>
      <w:r w:rsidR="00F85950">
        <w:rPr>
          <w:rFonts w:eastAsia="Times New Roman" w:cs="Times New Roman"/>
          <w:color w:val="333333"/>
          <w:sz w:val="22"/>
          <w:szCs w:val="22"/>
        </w:rPr>
        <w:t>Admin</w:t>
      </w:r>
      <w:r w:rsidR="002C1249">
        <w:rPr>
          <w:rFonts w:eastAsia="Times New Roman" w:cs="Times New Roman"/>
          <w:color w:val="333333"/>
          <w:sz w:val="22"/>
          <w:szCs w:val="22"/>
        </w:rPr>
        <w:t xml:space="preserve"> can manage the </w:t>
      </w:r>
      <w:proofErr w:type="gramStart"/>
      <w:r w:rsidR="002C1249">
        <w:rPr>
          <w:rFonts w:eastAsia="Times New Roman" w:cs="Times New Roman"/>
          <w:color w:val="333333"/>
          <w:sz w:val="22"/>
          <w:szCs w:val="22"/>
        </w:rPr>
        <w:t>m</w:t>
      </w:r>
      <w:r w:rsidRPr="006F6567">
        <w:rPr>
          <w:rFonts w:eastAsia="Times New Roman" w:cs="Times New Roman"/>
          <w:color w:val="333333"/>
          <w:sz w:val="22"/>
          <w:szCs w:val="22"/>
        </w:rPr>
        <w:t>eta</w:t>
      </w:r>
      <w:proofErr w:type="gramEnd"/>
      <w:r w:rsidRPr="006F6567">
        <w:rPr>
          <w:rFonts w:eastAsia="Times New Roman" w:cs="Times New Roman"/>
          <w:color w:val="333333"/>
          <w:sz w:val="22"/>
          <w:szCs w:val="22"/>
        </w:rPr>
        <w:t xml:space="preserve"> information, keywords of any product. Admin can also create new products.</w:t>
      </w:r>
    </w:p>
    <w:p w14:paraId="1ADA6FAB" w14:textId="77777777" w:rsidR="006F6567" w:rsidRPr="006F6567" w:rsidRDefault="006F6567" w:rsidP="006F6567">
      <w:pPr>
        <w:numPr>
          <w:ilvl w:val="0"/>
          <w:numId w:val="2"/>
        </w:numPr>
        <w:autoSpaceDE w:val="0"/>
        <w:spacing w:before="28" w:after="28" w:line="360" w:lineRule="auto"/>
        <w:rPr>
          <w:rFonts w:eastAsia="Times New Roman" w:cs="Times New Roman"/>
          <w:b/>
          <w:bCs/>
          <w:color w:val="333333"/>
          <w:sz w:val="22"/>
          <w:szCs w:val="22"/>
        </w:rPr>
      </w:pPr>
      <w:r w:rsidRPr="006F6567">
        <w:rPr>
          <w:rFonts w:eastAsia="Times New Roman" w:cs="Times New Roman"/>
          <w:b/>
          <w:bCs/>
          <w:color w:val="333333"/>
          <w:sz w:val="22"/>
          <w:szCs w:val="22"/>
        </w:rPr>
        <w:t xml:space="preserve">Manage Orders and Invoice Management: </w:t>
      </w:r>
      <w:r w:rsidRPr="006F6567">
        <w:rPr>
          <w:rFonts w:eastAsia="Times New Roman" w:cs="Times New Roman"/>
          <w:color w:val="333333"/>
          <w:sz w:val="22"/>
          <w:szCs w:val="22"/>
        </w:rPr>
        <w:t>Admin can manage the orders. He can search orders, change their status, create and send invoices for the same.  Admin can view the information of the sold products.</w:t>
      </w:r>
    </w:p>
    <w:p w14:paraId="48FAA1CD" w14:textId="3DD41D96" w:rsidR="006F6567" w:rsidRPr="006F6567" w:rsidRDefault="006F6567" w:rsidP="00F85950">
      <w:pPr>
        <w:numPr>
          <w:ilvl w:val="0"/>
          <w:numId w:val="2"/>
        </w:numPr>
        <w:autoSpaceDE w:val="0"/>
        <w:spacing w:before="28" w:after="28" w:line="360" w:lineRule="auto"/>
        <w:rPr>
          <w:rFonts w:eastAsia="Times New Roman" w:cs="Times New Roman"/>
          <w:b/>
          <w:bCs/>
          <w:color w:val="333333"/>
          <w:sz w:val="22"/>
          <w:szCs w:val="22"/>
        </w:rPr>
      </w:pPr>
      <w:r w:rsidRPr="006F6567">
        <w:rPr>
          <w:rFonts w:eastAsia="Times New Roman" w:cs="Times New Roman"/>
          <w:b/>
          <w:bCs/>
          <w:color w:val="333333"/>
          <w:sz w:val="22"/>
          <w:szCs w:val="22"/>
        </w:rPr>
        <w:t>Manage Shipping methods:</w:t>
      </w:r>
      <w:r w:rsidRPr="006F6567">
        <w:rPr>
          <w:rFonts w:eastAsia="Times New Roman" w:cs="Times New Roman"/>
          <w:color w:val="333333"/>
          <w:sz w:val="22"/>
          <w:szCs w:val="22"/>
        </w:rPr>
        <w:t xml:space="preserve"> Admin shall have all the control </w:t>
      </w:r>
      <w:r w:rsidR="00F85950">
        <w:rPr>
          <w:rFonts w:eastAsia="Times New Roman" w:cs="Times New Roman"/>
          <w:color w:val="333333"/>
          <w:sz w:val="22"/>
          <w:szCs w:val="22"/>
        </w:rPr>
        <w:t xml:space="preserve">over the </w:t>
      </w:r>
      <w:r w:rsidRPr="006F6567">
        <w:rPr>
          <w:rFonts w:eastAsia="Times New Roman" w:cs="Times New Roman"/>
          <w:color w:val="333333"/>
          <w:sz w:val="22"/>
          <w:szCs w:val="22"/>
        </w:rPr>
        <w:t xml:space="preserve">shipping methods. </w:t>
      </w:r>
      <w:bookmarkStart w:id="0" w:name="_GoBack"/>
      <w:r w:rsidRPr="006F6567">
        <w:rPr>
          <w:rFonts w:eastAsia="Times New Roman" w:cs="Times New Roman"/>
          <w:color w:val="333333"/>
          <w:sz w:val="22"/>
          <w:szCs w:val="22"/>
        </w:rPr>
        <w:t xml:space="preserve">He can </w:t>
      </w:r>
      <w:bookmarkEnd w:id="0"/>
      <w:r w:rsidRPr="006F6567">
        <w:rPr>
          <w:rFonts w:eastAsia="Times New Roman" w:cs="Times New Roman"/>
          <w:color w:val="333333"/>
          <w:sz w:val="22"/>
          <w:szCs w:val="22"/>
        </w:rPr>
        <w:t>activate and deactivate the already integrated methods.</w:t>
      </w:r>
    </w:p>
    <w:p w14:paraId="521E1588" w14:textId="7FF47D7D" w:rsidR="006F6567" w:rsidRPr="006F6567" w:rsidRDefault="006F6567" w:rsidP="006F6567">
      <w:pPr>
        <w:numPr>
          <w:ilvl w:val="0"/>
          <w:numId w:val="2"/>
        </w:numPr>
        <w:autoSpaceDE w:val="0"/>
        <w:spacing w:before="28" w:after="28" w:line="360" w:lineRule="auto"/>
        <w:rPr>
          <w:rFonts w:eastAsia="Times New Roman" w:cs="Times New Roman"/>
          <w:b/>
          <w:bCs/>
          <w:color w:val="333333"/>
          <w:sz w:val="22"/>
          <w:szCs w:val="22"/>
        </w:rPr>
      </w:pPr>
      <w:r w:rsidRPr="006F6567">
        <w:rPr>
          <w:rFonts w:eastAsia="Times New Roman" w:cs="Times New Roman"/>
          <w:b/>
          <w:bCs/>
          <w:color w:val="333333"/>
          <w:sz w:val="22"/>
          <w:szCs w:val="22"/>
        </w:rPr>
        <w:t>Manage Shop and Catalog Promotions:</w:t>
      </w:r>
      <w:r w:rsidRPr="006F6567">
        <w:rPr>
          <w:rFonts w:eastAsia="Times New Roman" w:cs="Times New Roman"/>
          <w:color w:val="333333"/>
          <w:sz w:val="22"/>
          <w:szCs w:val="22"/>
        </w:rPr>
        <w:t xml:space="preserve"> </w:t>
      </w:r>
      <w:r w:rsidR="002C1249" w:rsidRPr="006F6567">
        <w:rPr>
          <w:rFonts w:eastAsia="Times New Roman" w:cs="Times New Roman"/>
          <w:color w:val="333333"/>
          <w:sz w:val="22"/>
          <w:szCs w:val="22"/>
        </w:rPr>
        <w:t>In order</w:t>
      </w:r>
      <w:r w:rsidRPr="006F6567">
        <w:rPr>
          <w:rFonts w:eastAsia="Times New Roman" w:cs="Times New Roman"/>
          <w:color w:val="333333"/>
          <w:sz w:val="22"/>
          <w:szCs w:val="22"/>
        </w:rPr>
        <w:t xml:space="preserve"> to boost the sales. Store shall offer catalog and shop promo codes and define rules. Admin shall be able to create new one, deactivate older ones etc.</w:t>
      </w:r>
    </w:p>
    <w:p w14:paraId="672CD700" w14:textId="77777777" w:rsidR="006F6567" w:rsidRPr="006F6567" w:rsidRDefault="006F6567" w:rsidP="006F6567">
      <w:pPr>
        <w:numPr>
          <w:ilvl w:val="0"/>
          <w:numId w:val="2"/>
        </w:numPr>
        <w:autoSpaceDE w:val="0"/>
        <w:spacing w:before="28" w:after="28" w:line="360" w:lineRule="auto"/>
        <w:rPr>
          <w:rFonts w:eastAsia="Times New Roman" w:cs="Times New Roman"/>
          <w:b/>
          <w:bCs/>
          <w:color w:val="333333"/>
          <w:sz w:val="22"/>
          <w:szCs w:val="22"/>
        </w:rPr>
      </w:pPr>
      <w:r w:rsidRPr="006F6567">
        <w:rPr>
          <w:rFonts w:eastAsia="Times New Roman" w:cs="Times New Roman"/>
          <w:b/>
          <w:bCs/>
          <w:color w:val="333333"/>
          <w:sz w:val="22"/>
          <w:szCs w:val="22"/>
        </w:rPr>
        <w:t>Reports and Downloads:</w:t>
      </w:r>
      <w:r w:rsidRPr="006F6567">
        <w:rPr>
          <w:rFonts w:eastAsia="Times New Roman" w:cs="Times New Roman"/>
          <w:color w:val="333333"/>
          <w:sz w:val="22"/>
          <w:szCs w:val="22"/>
        </w:rPr>
        <w:t xml:space="preserve"> Admin shall be able to run reports for sales, customers and inventory.</w:t>
      </w:r>
    </w:p>
    <w:p w14:paraId="3E40F79D" w14:textId="77777777" w:rsidR="006F6567" w:rsidRPr="006F6567" w:rsidRDefault="006F6567" w:rsidP="006F6567">
      <w:pPr>
        <w:numPr>
          <w:ilvl w:val="0"/>
          <w:numId w:val="2"/>
        </w:numPr>
        <w:autoSpaceDE w:val="0"/>
        <w:spacing w:before="28" w:after="28" w:line="360" w:lineRule="auto"/>
        <w:rPr>
          <w:rFonts w:cs="Times New Roman"/>
          <w:b/>
          <w:bCs/>
          <w:color w:val="333333"/>
          <w:sz w:val="22"/>
          <w:szCs w:val="22"/>
        </w:rPr>
      </w:pPr>
      <w:r w:rsidRPr="006F6567">
        <w:rPr>
          <w:rFonts w:eastAsia="Times New Roman" w:cs="Times New Roman"/>
          <w:b/>
          <w:bCs/>
          <w:color w:val="333333"/>
          <w:sz w:val="22"/>
          <w:szCs w:val="22"/>
        </w:rPr>
        <w:t>Import and Export:</w:t>
      </w:r>
      <w:r w:rsidRPr="006F6567">
        <w:rPr>
          <w:rFonts w:eastAsia="Times New Roman" w:cs="Times New Roman"/>
          <w:color w:val="333333"/>
          <w:sz w:val="22"/>
          <w:szCs w:val="22"/>
        </w:rPr>
        <w:t xml:space="preserve"> Admin shall have all be able to export orders, customers and inventory. He can import inventory into the system form admin side using CSV files.</w:t>
      </w:r>
    </w:p>
    <w:p w14:paraId="5D6808FE" w14:textId="2E94FBEC" w:rsidR="006F6567" w:rsidRPr="006F6567" w:rsidRDefault="006F6567" w:rsidP="006F6567">
      <w:pPr>
        <w:numPr>
          <w:ilvl w:val="0"/>
          <w:numId w:val="2"/>
        </w:numPr>
        <w:autoSpaceDE w:val="0"/>
        <w:spacing w:before="28" w:after="28" w:line="360" w:lineRule="auto"/>
        <w:rPr>
          <w:rFonts w:cs="Times New Roman"/>
          <w:b/>
          <w:bCs/>
          <w:color w:val="333333"/>
          <w:sz w:val="22"/>
          <w:szCs w:val="22"/>
        </w:rPr>
      </w:pPr>
      <w:r w:rsidRPr="006F6567">
        <w:rPr>
          <w:rFonts w:cs="Times New Roman"/>
          <w:b/>
          <w:bCs/>
          <w:color w:val="333333"/>
          <w:sz w:val="22"/>
          <w:szCs w:val="22"/>
        </w:rPr>
        <w:t xml:space="preserve">Manage Banner: </w:t>
      </w:r>
      <w:r w:rsidRPr="006F6567">
        <w:rPr>
          <w:rFonts w:cs="Times New Roman"/>
          <w:color w:val="333333"/>
          <w:sz w:val="22"/>
          <w:szCs w:val="22"/>
        </w:rPr>
        <w:t xml:space="preserve">Admin can manage the banners that we have to use on the </w:t>
      </w:r>
      <w:r w:rsidR="002C1249">
        <w:rPr>
          <w:rFonts w:cs="Times New Roman"/>
          <w:color w:val="333333"/>
          <w:sz w:val="22"/>
          <w:szCs w:val="22"/>
        </w:rPr>
        <w:t>application</w:t>
      </w:r>
      <w:r w:rsidRPr="006F6567">
        <w:rPr>
          <w:rFonts w:cs="Times New Roman"/>
          <w:color w:val="333333"/>
          <w:sz w:val="22"/>
          <w:szCs w:val="22"/>
        </w:rPr>
        <w:t>.</w:t>
      </w:r>
    </w:p>
    <w:p w14:paraId="7B2DD2A2" w14:textId="77777777" w:rsidR="006F6567" w:rsidRPr="006F6567" w:rsidRDefault="006F6567" w:rsidP="006F6567">
      <w:pPr>
        <w:numPr>
          <w:ilvl w:val="0"/>
          <w:numId w:val="2"/>
        </w:numPr>
        <w:autoSpaceDE w:val="0"/>
        <w:spacing w:before="28" w:after="28" w:line="360" w:lineRule="auto"/>
        <w:rPr>
          <w:rFonts w:cs="Times New Roman"/>
          <w:b/>
          <w:bCs/>
          <w:color w:val="333333"/>
          <w:sz w:val="22"/>
          <w:szCs w:val="22"/>
        </w:rPr>
      </w:pPr>
      <w:r w:rsidRPr="006F6567">
        <w:rPr>
          <w:rFonts w:cs="Times New Roman"/>
          <w:b/>
          <w:bCs/>
          <w:color w:val="333333"/>
          <w:sz w:val="22"/>
          <w:szCs w:val="22"/>
        </w:rPr>
        <w:t xml:space="preserve">Email Templates: </w:t>
      </w:r>
      <w:r w:rsidRPr="006F6567">
        <w:rPr>
          <w:rFonts w:cs="Times New Roman"/>
          <w:color w:val="333333"/>
          <w:sz w:val="22"/>
          <w:szCs w:val="22"/>
        </w:rPr>
        <w:t xml:space="preserve">Admin shall be able to manage the email templates. He can create new email templates, edit the same etc. </w:t>
      </w:r>
      <w:r w:rsidRPr="006F6567">
        <w:rPr>
          <w:rFonts w:cs="Times New Roman"/>
          <w:color w:val="333333"/>
          <w:sz w:val="22"/>
          <w:szCs w:val="22"/>
        </w:rPr>
        <w:tab/>
      </w:r>
    </w:p>
    <w:p w14:paraId="27F6934E" w14:textId="77777777" w:rsidR="006F6567" w:rsidRPr="006F6567" w:rsidRDefault="006F6567" w:rsidP="006F6567">
      <w:pPr>
        <w:numPr>
          <w:ilvl w:val="0"/>
          <w:numId w:val="2"/>
        </w:numPr>
        <w:autoSpaceDE w:val="0"/>
        <w:spacing w:before="28" w:after="28" w:line="360" w:lineRule="auto"/>
        <w:rPr>
          <w:rFonts w:cs="Times New Roman"/>
          <w:b/>
          <w:bCs/>
          <w:color w:val="333333"/>
          <w:spacing w:val="1"/>
          <w:sz w:val="22"/>
          <w:szCs w:val="22"/>
        </w:rPr>
      </w:pPr>
      <w:r w:rsidRPr="006F6567">
        <w:rPr>
          <w:rFonts w:cs="Times New Roman"/>
          <w:b/>
          <w:bCs/>
          <w:color w:val="333333"/>
          <w:sz w:val="22"/>
          <w:szCs w:val="22"/>
        </w:rPr>
        <w:t>Manage CMS and Static Pages:</w:t>
      </w:r>
      <w:r w:rsidRPr="006F6567">
        <w:rPr>
          <w:rFonts w:cs="Times New Roman"/>
          <w:color w:val="333333"/>
          <w:sz w:val="22"/>
          <w:szCs w:val="22"/>
        </w:rPr>
        <w:t xml:space="preserve"> There will a complete CMS system where admin can manage all the static pages. He can manage the </w:t>
      </w:r>
      <w:proofErr w:type="gramStart"/>
      <w:r w:rsidRPr="006F6567">
        <w:rPr>
          <w:rFonts w:cs="Times New Roman"/>
          <w:color w:val="333333"/>
          <w:sz w:val="22"/>
          <w:szCs w:val="22"/>
        </w:rPr>
        <w:t>meta</w:t>
      </w:r>
      <w:proofErr w:type="gramEnd"/>
      <w:r w:rsidRPr="006F6567">
        <w:rPr>
          <w:rFonts w:cs="Times New Roman"/>
          <w:color w:val="333333"/>
          <w:sz w:val="22"/>
          <w:szCs w:val="22"/>
        </w:rPr>
        <w:t xml:space="preserve"> information, keywords also.</w:t>
      </w:r>
    </w:p>
    <w:p w14:paraId="397DD3F4" w14:textId="77777777" w:rsidR="006F6567" w:rsidRPr="006F6567" w:rsidRDefault="006F6567" w:rsidP="006F6567">
      <w:pPr>
        <w:numPr>
          <w:ilvl w:val="0"/>
          <w:numId w:val="2"/>
        </w:numPr>
        <w:autoSpaceDE w:val="0"/>
        <w:spacing w:before="28" w:after="28" w:line="360" w:lineRule="auto"/>
        <w:rPr>
          <w:rFonts w:cs="Times New Roman"/>
          <w:b/>
          <w:bCs/>
          <w:color w:val="333333"/>
          <w:sz w:val="22"/>
          <w:szCs w:val="22"/>
        </w:rPr>
      </w:pPr>
      <w:r w:rsidRPr="006F6567">
        <w:rPr>
          <w:rFonts w:cs="Times New Roman"/>
          <w:b/>
          <w:bCs/>
          <w:color w:val="333333"/>
          <w:spacing w:val="1"/>
          <w:sz w:val="22"/>
          <w:szCs w:val="22"/>
        </w:rPr>
        <w:t>L</w:t>
      </w:r>
      <w:r w:rsidRPr="006F6567">
        <w:rPr>
          <w:rFonts w:cs="Times New Roman"/>
          <w:b/>
          <w:bCs/>
          <w:color w:val="333333"/>
          <w:sz w:val="22"/>
          <w:szCs w:val="22"/>
        </w:rPr>
        <w:t>og</w:t>
      </w:r>
      <w:r w:rsidRPr="006F6567">
        <w:rPr>
          <w:rFonts w:eastAsia="Times New Roman" w:cs="Times New Roman"/>
          <w:b/>
          <w:bCs/>
          <w:color w:val="333333"/>
          <w:spacing w:val="-3"/>
          <w:sz w:val="22"/>
          <w:szCs w:val="22"/>
        </w:rPr>
        <w:t xml:space="preserve"> </w:t>
      </w:r>
      <w:r w:rsidRPr="006F6567">
        <w:rPr>
          <w:rFonts w:cs="Times New Roman"/>
          <w:b/>
          <w:bCs/>
          <w:color w:val="333333"/>
          <w:spacing w:val="-2"/>
          <w:sz w:val="22"/>
          <w:szCs w:val="22"/>
        </w:rPr>
        <w:t>o</w:t>
      </w:r>
      <w:r w:rsidRPr="006F6567">
        <w:rPr>
          <w:rFonts w:cs="Times New Roman"/>
          <w:b/>
          <w:bCs/>
          <w:color w:val="333333"/>
          <w:spacing w:val="2"/>
          <w:sz w:val="22"/>
          <w:szCs w:val="22"/>
        </w:rPr>
        <w:t>u</w:t>
      </w:r>
      <w:r w:rsidRPr="006F6567">
        <w:rPr>
          <w:rFonts w:cs="Times New Roman"/>
          <w:b/>
          <w:bCs/>
          <w:color w:val="333333"/>
          <w:sz w:val="22"/>
          <w:szCs w:val="22"/>
        </w:rPr>
        <w:t xml:space="preserve">t - </w:t>
      </w:r>
      <w:r w:rsidRPr="006F6567">
        <w:rPr>
          <w:rFonts w:cs="Times New Roman"/>
          <w:color w:val="333333"/>
          <w:sz w:val="22"/>
          <w:szCs w:val="22"/>
        </w:rPr>
        <w:t>The</w:t>
      </w:r>
      <w:r w:rsidRPr="006F6567">
        <w:rPr>
          <w:rFonts w:eastAsia="Times New Roman" w:cs="Times New Roman"/>
          <w:color w:val="333333"/>
          <w:spacing w:val="-3"/>
          <w:sz w:val="22"/>
          <w:szCs w:val="22"/>
        </w:rPr>
        <w:t xml:space="preserve"> </w:t>
      </w:r>
      <w:r w:rsidRPr="006F6567">
        <w:rPr>
          <w:rFonts w:cs="Times New Roman"/>
          <w:color w:val="333333"/>
          <w:spacing w:val="-2"/>
          <w:sz w:val="22"/>
          <w:szCs w:val="22"/>
        </w:rPr>
        <w:t>A</w:t>
      </w:r>
      <w:r w:rsidRPr="006F6567">
        <w:rPr>
          <w:rFonts w:cs="Times New Roman"/>
          <w:color w:val="333333"/>
          <w:sz w:val="22"/>
          <w:szCs w:val="22"/>
        </w:rPr>
        <w:t>d</w:t>
      </w:r>
      <w:r w:rsidRPr="006F6567">
        <w:rPr>
          <w:rFonts w:cs="Times New Roman"/>
          <w:color w:val="333333"/>
          <w:spacing w:val="2"/>
          <w:sz w:val="22"/>
          <w:szCs w:val="22"/>
        </w:rPr>
        <w:t>m</w:t>
      </w:r>
      <w:r w:rsidRPr="006F6567">
        <w:rPr>
          <w:rFonts w:cs="Times New Roman"/>
          <w:color w:val="333333"/>
          <w:sz w:val="22"/>
          <w:szCs w:val="22"/>
        </w:rPr>
        <w:t>in</w:t>
      </w:r>
      <w:r w:rsidRPr="006F6567">
        <w:rPr>
          <w:rFonts w:cs="Times New Roman"/>
          <w:color w:val="333333"/>
          <w:spacing w:val="3"/>
          <w:sz w:val="22"/>
          <w:szCs w:val="22"/>
        </w:rPr>
        <w:t>i</w:t>
      </w:r>
      <w:r w:rsidRPr="006F6567">
        <w:rPr>
          <w:rFonts w:cs="Times New Roman"/>
          <w:color w:val="333333"/>
          <w:sz w:val="22"/>
          <w:szCs w:val="22"/>
        </w:rPr>
        <w:t>s</w:t>
      </w:r>
      <w:r w:rsidRPr="006F6567">
        <w:rPr>
          <w:rFonts w:cs="Times New Roman"/>
          <w:color w:val="333333"/>
          <w:spacing w:val="1"/>
          <w:sz w:val="22"/>
          <w:szCs w:val="22"/>
        </w:rPr>
        <w:t>t</w:t>
      </w:r>
      <w:r w:rsidRPr="006F6567">
        <w:rPr>
          <w:rFonts w:cs="Times New Roman"/>
          <w:color w:val="333333"/>
          <w:spacing w:val="-2"/>
          <w:sz w:val="22"/>
          <w:szCs w:val="22"/>
        </w:rPr>
        <w:t>r</w:t>
      </w:r>
      <w:r w:rsidRPr="006F6567">
        <w:rPr>
          <w:rFonts w:cs="Times New Roman"/>
          <w:color w:val="333333"/>
          <w:sz w:val="22"/>
          <w:szCs w:val="22"/>
        </w:rPr>
        <w:t>a</w:t>
      </w:r>
      <w:r w:rsidRPr="006F6567">
        <w:rPr>
          <w:rFonts w:cs="Times New Roman"/>
          <w:color w:val="333333"/>
          <w:spacing w:val="1"/>
          <w:sz w:val="22"/>
          <w:szCs w:val="22"/>
        </w:rPr>
        <w:t>t</w:t>
      </w:r>
      <w:r w:rsidRPr="006F6567">
        <w:rPr>
          <w:rFonts w:cs="Times New Roman"/>
          <w:color w:val="333333"/>
          <w:sz w:val="22"/>
          <w:szCs w:val="22"/>
        </w:rPr>
        <w:t>or</w:t>
      </w:r>
      <w:r w:rsidRPr="006F6567">
        <w:rPr>
          <w:rFonts w:eastAsia="Times New Roman" w:cs="Times New Roman"/>
          <w:color w:val="333333"/>
          <w:spacing w:val="-7"/>
          <w:sz w:val="22"/>
          <w:szCs w:val="22"/>
        </w:rPr>
        <w:t xml:space="preserve"> </w:t>
      </w:r>
      <w:r w:rsidRPr="006F6567">
        <w:rPr>
          <w:rFonts w:cs="Times New Roman"/>
          <w:color w:val="333333"/>
          <w:spacing w:val="1"/>
          <w:sz w:val="22"/>
          <w:szCs w:val="22"/>
        </w:rPr>
        <w:t>c</w:t>
      </w:r>
      <w:r w:rsidRPr="006F6567">
        <w:rPr>
          <w:rFonts w:cs="Times New Roman"/>
          <w:color w:val="333333"/>
          <w:spacing w:val="3"/>
          <w:sz w:val="22"/>
          <w:szCs w:val="22"/>
        </w:rPr>
        <w:t>a</w:t>
      </w:r>
      <w:r w:rsidRPr="006F6567">
        <w:rPr>
          <w:rFonts w:cs="Times New Roman"/>
          <w:color w:val="333333"/>
          <w:sz w:val="22"/>
          <w:szCs w:val="22"/>
        </w:rPr>
        <w:t>n</w:t>
      </w:r>
      <w:r w:rsidRPr="006F6567">
        <w:rPr>
          <w:rFonts w:eastAsia="Times New Roman" w:cs="Times New Roman"/>
          <w:color w:val="333333"/>
          <w:sz w:val="22"/>
          <w:szCs w:val="22"/>
        </w:rPr>
        <w:t xml:space="preserve"> </w:t>
      </w:r>
      <w:r w:rsidRPr="006F6567">
        <w:rPr>
          <w:rFonts w:cs="Times New Roman"/>
          <w:color w:val="333333"/>
          <w:spacing w:val="1"/>
          <w:sz w:val="22"/>
          <w:szCs w:val="22"/>
        </w:rPr>
        <w:t>l</w:t>
      </w:r>
      <w:r w:rsidRPr="006F6567">
        <w:rPr>
          <w:rFonts w:cs="Times New Roman"/>
          <w:color w:val="333333"/>
          <w:sz w:val="22"/>
          <w:szCs w:val="22"/>
        </w:rPr>
        <w:t>og</w:t>
      </w:r>
      <w:r w:rsidRPr="006F6567">
        <w:rPr>
          <w:rFonts w:eastAsia="Times New Roman" w:cs="Times New Roman"/>
          <w:color w:val="333333"/>
          <w:spacing w:val="-3"/>
          <w:sz w:val="22"/>
          <w:szCs w:val="22"/>
        </w:rPr>
        <w:t xml:space="preserve"> </w:t>
      </w:r>
      <w:r w:rsidRPr="006F6567">
        <w:rPr>
          <w:rFonts w:cs="Times New Roman"/>
          <w:color w:val="333333"/>
          <w:sz w:val="22"/>
          <w:szCs w:val="22"/>
        </w:rPr>
        <w:t>out</w:t>
      </w:r>
      <w:r w:rsidRPr="006F6567">
        <w:rPr>
          <w:rFonts w:eastAsia="Times New Roman" w:cs="Times New Roman"/>
          <w:color w:val="333333"/>
          <w:sz w:val="22"/>
          <w:szCs w:val="22"/>
        </w:rPr>
        <w:t xml:space="preserve"> </w:t>
      </w:r>
      <w:r w:rsidRPr="006F6567">
        <w:rPr>
          <w:rFonts w:cs="Times New Roman"/>
          <w:color w:val="333333"/>
          <w:sz w:val="22"/>
          <w:szCs w:val="22"/>
        </w:rPr>
        <w:t>of</w:t>
      </w:r>
      <w:r w:rsidRPr="006F6567">
        <w:rPr>
          <w:rFonts w:eastAsia="Times New Roman" w:cs="Times New Roman"/>
          <w:color w:val="333333"/>
          <w:spacing w:val="-3"/>
          <w:sz w:val="22"/>
          <w:szCs w:val="22"/>
        </w:rPr>
        <w:t xml:space="preserve"> </w:t>
      </w:r>
      <w:r w:rsidRPr="006F6567">
        <w:rPr>
          <w:rFonts w:cs="Times New Roman"/>
          <w:color w:val="333333"/>
          <w:sz w:val="22"/>
          <w:szCs w:val="22"/>
        </w:rPr>
        <w:t>the</w:t>
      </w:r>
      <w:r w:rsidRPr="006F6567">
        <w:rPr>
          <w:rFonts w:eastAsia="Times New Roman" w:cs="Times New Roman"/>
          <w:color w:val="333333"/>
          <w:spacing w:val="3"/>
          <w:sz w:val="22"/>
          <w:szCs w:val="22"/>
        </w:rPr>
        <w:t xml:space="preserve"> </w:t>
      </w:r>
      <w:r w:rsidRPr="006F6567">
        <w:rPr>
          <w:rFonts w:cs="Times New Roman"/>
          <w:color w:val="333333"/>
          <w:sz w:val="22"/>
          <w:szCs w:val="22"/>
        </w:rPr>
        <w:t>ad</w:t>
      </w:r>
      <w:r w:rsidRPr="006F6567">
        <w:rPr>
          <w:rFonts w:cs="Times New Roman"/>
          <w:color w:val="333333"/>
          <w:spacing w:val="2"/>
          <w:sz w:val="22"/>
          <w:szCs w:val="22"/>
        </w:rPr>
        <w:t>m</w:t>
      </w:r>
      <w:r w:rsidRPr="006F6567">
        <w:rPr>
          <w:rFonts w:cs="Times New Roman"/>
          <w:color w:val="333333"/>
          <w:sz w:val="22"/>
          <w:szCs w:val="22"/>
        </w:rPr>
        <w:t>in</w:t>
      </w:r>
      <w:r w:rsidRPr="006F6567">
        <w:rPr>
          <w:rFonts w:eastAsia="Times New Roman" w:cs="Times New Roman"/>
          <w:color w:val="333333"/>
          <w:sz w:val="22"/>
          <w:szCs w:val="22"/>
        </w:rPr>
        <w:t xml:space="preserve"> </w:t>
      </w:r>
      <w:r w:rsidRPr="006F6567">
        <w:rPr>
          <w:rFonts w:cs="Times New Roman"/>
          <w:color w:val="333333"/>
          <w:sz w:val="22"/>
          <w:szCs w:val="22"/>
        </w:rPr>
        <w:t>pa</w:t>
      </w:r>
      <w:r w:rsidRPr="006F6567">
        <w:rPr>
          <w:rFonts w:cs="Times New Roman"/>
          <w:color w:val="333333"/>
          <w:spacing w:val="-2"/>
          <w:sz w:val="22"/>
          <w:szCs w:val="22"/>
        </w:rPr>
        <w:t>n</w:t>
      </w:r>
      <w:r w:rsidRPr="006F6567">
        <w:rPr>
          <w:rFonts w:cs="Times New Roman"/>
          <w:color w:val="333333"/>
          <w:sz w:val="22"/>
          <w:szCs w:val="22"/>
        </w:rPr>
        <w:t>el</w:t>
      </w:r>
      <w:r w:rsidRPr="006F6567">
        <w:rPr>
          <w:rFonts w:eastAsia="Times New Roman" w:cs="Times New Roman"/>
          <w:color w:val="333333"/>
          <w:sz w:val="22"/>
          <w:szCs w:val="22"/>
        </w:rPr>
        <w:t xml:space="preserve"> </w:t>
      </w:r>
      <w:r w:rsidRPr="006F6567">
        <w:rPr>
          <w:rFonts w:cs="Times New Roman"/>
          <w:color w:val="333333"/>
          <w:spacing w:val="2"/>
          <w:sz w:val="22"/>
          <w:szCs w:val="22"/>
        </w:rPr>
        <w:t>f</w:t>
      </w:r>
      <w:r w:rsidRPr="006F6567">
        <w:rPr>
          <w:rFonts w:cs="Times New Roman"/>
          <w:color w:val="333333"/>
          <w:spacing w:val="-2"/>
          <w:sz w:val="22"/>
          <w:szCs w:val="22"/>
        </w:rPr>
        <w:t>r</w:t>
      </w:r>
      <w:r w:rsidRPr="006F6567">
        <w:rPr>
          <w:rFonts w:cs="Times New Roman"/>
          <w:color w:val="333333"/>
          <w:sz w:val="22"/>
          <w:szCs w:val="22"/>
        </w:rPr>
        <w:t>om</w:t>
      </w:r>
      <w:r w:rsidRPr="006F6567">
        <w:rPr>
          <w:rFonts w:eastAsia="Times New Roman" w:cs="Times New Roman"/>
          <w:color w:val="333333"/>
          <w:sz w:val="22"/>
          <w:szCs w:val="22"/>
        </w:rPr>
        <w:t xml:space="preserve"> </w:t>
      </w:r>
      <w:r w:rsidRPr="006F6567">
        <w:rPr>
          <w:rFonts w:cs="Times New Roman"/>
          <w:color w:val="333333"/>
          <w:sz w:val="22"/>
          <w:szCs w:val="22"/>
        </w:rPr>
        <w:t>the</w:t>
      </w:r>
      <w:r w:rsidRPr="006F6567">
        <w:rPr>
          <w:rFonts w:eastAsia="Times New Roman" w:cs="Times New Roman"/>
          <w:color w:val="333333"/>
          <w:sz w:val="22"/>
          <w:szCs w:val="22"/>
        </w:rPr>
        <w:t xml:space="preserve"> </w:t>
      </w:r>
      <w:r w:rsidRPr="006F6567">
        <w:rPr>
          <w:rFonts w:cs="Times New Roman"/>
          <w:color w:val="333333"/>
          <w:spacing w:val="1"/>
          <w:sz w:val="22"/>
          <w:szCs w:val="22"/>
        </w:rPr>
        <w:t>l</w:t>
      </w:r>
      <w:r w:rsidRPr="006F6567">
        <w:rPr>
          <w:rFonts w:cs="Times New Roman"/>
          <w:color w:val="333333"/>
          <w:sz w:val="22"/>
          <w:szCs w:val="22"/>
        </w:rPr>
        <w:t>og</w:t>
      </w:r>
      <w:r w:rsidRPr="006F6567">
        <w:rPr>
          <w:rFonts w:eastAsia="Times New Roman" w:cs="Times New Roman"/>
          <w:color w:val="333333"/>
          <w:spacing w:val="-3"/>
          <w:sz w:val="22"/>
          <w:szCs w:val="22"/>
        </w:rPr>
        <w:t xml:space="preserve"> </w:t>
      </w:r>
      <w:r w:rsidRPr="006F6567">
        <w:rPr>
          <w:rFonts w:cs="Times New Roman"/>
          <w:color w:val="333333"/>
          <w:sz w:val="22"/>
          <w:szCs w:val="22"/>
        </w:rPr>
        <w:t>out</w:t>
      </w:r>
      <w:r w:rsidRPr="006F6567">
        <w:rPr>
          <w:rFonts w:eastAsia="Times New Roman" w:cs="Times New Roman"/>
          <w:color w:val="333333"/>
          <w:sz w:val="22"/>
          <w:szCs w:val="22"/>
        </w:rPr>
        <w:t xml:space="preserve"> </w:t>
      </w:r>
      <w:r w:rsidRPr="006F6567">
        <w:rPr>
          <w:rFonts w:cs="Times New Roman"/>
          <w:color w:val="333333"/>
          <w:spacing w:val="1"/>
          <w:sz w:val="22"/>
          <w:szCs w:val="22"/>
        </w:rPr>
        <w:t>l</w:t>
      </w:r>
      <w:r w:rsidRPr="006F6567">
        <w:rPr>
          <w:rFonts w:cs="Times New Roman"/>
          <w:color w:val="333333"/>
          <w:sz w:val="22"/>
          <w:szCs w:val="22"/>
        </w:rPr>
        <w:t>ink</w:t>
      </w:r>
      <w:r w:rsidRPr="006F6567">
        <w:rPr>
          <w:rFonts w:eastAsia="Times New Roman" w:cs="Times New Roman"/>
          <w:color w:val="333333"/>
          <w:spacing w:val="-2"/>
          <w:sz w:val="22"/>
          <w:szCs w:val="22"/>
        </w:rPr>
        <w:t xml:space="preserve"> </w:t>
      </w:r>
      <w:r w:rsidRPr="006F6567">
        <w:rPr>
          <w:rFonts w:cs="Times New Roman"/>
          <w:color w:val="333333"/>
          <w:sz w:val="22"/>
          <w:szCs w:val="22"/>
        </w:rPr>
        <w:t>g</w:t>
      </w:r>
      <w:r w:rsidRPr="006F6567">
        <w:rPr>
          <w:rFonts w:cs="Times New Roman"/>
          <w:color w:val="333333"/>
          <w:spacing w:val="2"/>
          <w:sz w:val="22"/>
          <w:szCs w:val="22"/>
        </w:rPr>
        <w:t>i</w:t>
      </w:r>
      <w:r w:rsidRPr="006F6567">
        <w:rPr>
          <w:rFonts w:cs="Times New Roman"/>
          <w:color w:val="333333"/>
          <w:spacing w:val="-2"/>
          <w:sz w:val="22"/>
          <w:szCs w:val="22"/>
        </w:rPr>
        <w:t>v</w:t>
      </w:r>
      <w:r w:rsidRPr="006F6567">
        <w:rPr>
          <w:rFonts w:cs="Times New Roman"/>
          <w:color w:val="333333"/>
          <w:sz w:val="22"/>
          <w:szCs w:val="22"/>
        </w:rPr>
        <w:t>en</w:t>
      </w:r>
      <w:r w:rsidRPr="006F6567">
        <w:rPr>
          <w:rFonts w:eastAsia="Times New Roman" w:cs="Times New Roman"/>
          <w:color w:val="333333"/>
          <w:spacing w:val="1"/>
          <w:sz w:val="22"/>
          <w:szCs w:val="22"/>
        </w:rPr>
        <w:t xml:space="preserve"> </w:t>
      </w:r>
      <w:r w:rsidRPr="006F6567">
        <w:rPr>
          <w:rFonts w:cs="Times New Roman"/>
          <w:color w:val="333333"/>
          <w:sz w:val="22"/>
          <w:szCs w:val="22"/>
        </w:rPr>
        <w:t>in</w:t>
      </w:r>
      <w:r w:rsidRPr="006F6567">
        <w:rPr>
          <w:rFonts w:eastAsia="Times New Roman" w:cs="Times New Roman"/>
          <w:color w:val="333333"/>
          <w:sz w:val="22"/>
          <w:szCs w:val="22"/>
        </w:rPr>
        <w:t xml:space="preserve"> </w:t>
      </w:r>
      <w:r w:rsidRPr="006F6567">
        <w:rPr>
          <w:rFonts w:cs="Times New Roman"/>
          <w:color w:val="333333"/>
          <w:sz w:val="22"/>
          <w:szCs w:val="22"/>
        </w:rPr>
        <w:t>the</w:t>
      </w:r>
      <w:r w:rsidRPr="006F6567">
        <w:rPr>
          <w:rFonts w:eastAsia="Times New Roman" w:cs="Times New Roman"/>
          <w:color w:val="333333"/>
          <w:sz w:val="22"/>
          <w:szCs w:val="22"/>
        </w:rPr>
        <w:t xml:space="preserve"> </w:t>
      </w:r>
      <w:r w:rsidRPr="006F6567">
        <w:rPr>
          <w:rFonts w:cs="Times New Roman"/>
          <w:color w:val="333333"/>
          <w:spacing w:val="4"/>
          <w:sz w:val="22"/>
          <w:szCs w:val="22"/>
        </w:rPr>
        <w:t>p</w:t>
      </w:r>
      <w:r w:rsidRPr="006F6567">
        <w:rPr>
          <w:rFonts w:cs="Times New Roman"/>
          <w:color w:val="333333"/>
          <w:sz w:val="22"/>
          <w:szCs w:val="22"/>
        </w:rPr>
        <w:t>ane</w:t>
      </w:r>
      <w:r w:rsidRPr="006F6567">
        <w:rPr>
          <w:rFonts w:cs="Times New Roman"/>
          <w:color w:val="333333"/>
          <w:spacing w:val="1"/>
          <w:sz w:val="22"/>
          <w:szCs w:val="22"/>
        </w:rPr>
        <w:t>l</w:t>
      </w:r>
      <w:r w:rsidRPr="006F6567">
        <w:rPr>
          <w:rFonts w:eastAsia="Trebuchet MS" w:cs="Times New Roman"/>
          <w:color w:val="333333"/>
          <w:sz w:val="22"/>
          <w:szCs w:val="22"/>
        </w:rPr>
        <w:t>.</w:t>
      </w:r>
    </w:p>
    <w:p w14:paraId="2B390F75" w14:textId="77777777" w:rsidR="006F6567" w:rsidRPr="006F6567" w:rsidRDefault="006F6567" w:rsidP="006F6567">
      <w:pPr>
        <w:pStyle w:val="BodyText"/>
        <w:autoSpaceDE w:val="0"/>
        <w:spacing w:before="28" w:after="28" w:line="360" w:lineRule="auto"/>
        <w:rPr>
          <w:rFonts w:cs="Times New Roman"/>
          <w:b/>
          <w:bCs/>
          <w:color w:val="333333"/>
          <w:sz w:val="22"/>
          <w:szCs w:val="22"/>
        </w:rPr>
      </w:pPr>
    </w:p>
    <w:p w14:paraId="4712D0D9" w14:textId="77777777" w:rsidR="006F6567" w:rsidRPr="006F6567" w:rsidRDefault="006F6567" w:rsidP="006F6567">
      <w:pPr>
        <w:pStyle w:val="BodyText"/>
        <w:autoSpaceDE w:val="0"/>
        <w:spacing w:before="28" w:after="28" w:line="360" w:lineRule="auto"/>
        <w:rPr>
          <w:rFonts w:cs="Times New Roman"/>
          <w:b/>
          <w:bCs/>
          <w:color w:val="333333"/>
          <w:sz w:val="22"/>
          <w:szCs w:val="22"/>
        </w:rPr>
      </w:pPr>
    </w:p>
    <w:sectPr w:rsidR="006F6567" w:rsidRPr="006F6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TimesNewRomanPSMT">
    <w:charset w:val="00"/>
    <w:family w:val="roman"/>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432" w:hanging="432"/>
      </w:pPr>
      <w:rPr>
        <w:rFonts w:ascii="Symbol" w:eastAsia="Cambria" w:hAnsi="Symbol" w:cs="Times New Roman"/>
        <w:b/>
        <w:bCs/>
        <w:caps w:val="0"/>
        <w:smallCaps w:val="0"/>
        <w:color w:val="333333"/>
        <w:sz w:val="22"/>
        <w:szCs w:val="22"/>
        <w:lang w:val="en-US"/>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1080" w:hanging="360"/>
      </w:pPr>
      <w:rPr>
        <w:rFonts w:ascii="Symbol" w:hAnsi="Symbol" w:cs="Times New Roman"/>
        <w:b/>
        <w:bCs/>
        <w:caps w:val="0"/>
        <w:smallCaps w:val="0"/>
        <w:color w:val="333333"/>
        <w:kern w:val="1"/>
        <w:sz w:val="22"/>
        <w:szCs w:val="24"/>
        <w:lang w:val="en-US"/>
      </w:rPr>
    </w:lvl>
  </w:abstractNum>
  <w:abstractNum w:abstractNumId="2"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Wingdings"/>
        <w:b/>
        <w:bCs/>
        <w:caps w:val="0"/>
        <w:smallCaps w:val="0"/>
        <w:strike w:val="0"/>
        <w:dstrike w:val="0"/>
        <w:color w:val="333333"/>
        <w:sz w:val="22"/>
        <w:szCs w:val="24"/>
        <w:lang w:val="en-US"/>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cs="Wingdings"/>
        <w:b/>
        <w:bCs/>
        <w:caps w:val="0"/>
        <w:smallCaps w:val="0"/>
        <w:strike w:val="0"/>
        <w:dstrike w:val="0"/>
        <w:color w:val="333333"/>
        <w:sz w:val="22"/>
        <w:szCs w:val="24"/>
        <w:lang w:val="en-US"/>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cs="Wingdings"/>
        <w:b/>
        <w:bCs/>
        <w:caps w:val="0"/>
        <w:smallCaps w:val="0"/>
        <w:strike w:val="0"/>
        <w:dstrike w:val="0"/>
        <w:color w:val="333333"/>
        <w:sz w:val="22"/>
        <w:szCs w:val="24"/>
        <w:lang w:val="en-US"/>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3"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Symbol"/>
        <w:strike w:val="0"/>
        <w:dstrike w:val="0"/>
        <w:color w:val="333333"/>
        <w:sz w:val="22"/>
        <w:szCs w:val="22"/>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cs="Symbol"/>
        <w:strike w:val="0"/>
        <w:dstrike w:val="0"/>
        <w:color w:val="333333"/>
        <w:sz w:val="22"/>
        <w:szCs w:val="22"/>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cs="Symbol"/>
        <w:strike w:val="0"/>
        <w:dstrike w:val="0"/>
        <w:color w:val="333333"/>
        <w:sz w:val="22"/>
        <w:szCs w:val="22"/>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567"/>
    <w:rsid w:val="000B7894"/>
    <w:rsid w:val="001D31B6"/>
    <w:rsid w:val="00254857"/>
    <w:rsid w:val="0029472A"/>
    <w:rsid w:val="002C1249"/>
    <w:rsid w:val="003B6D52"/>
    <w:rsid w:val="0041021B"/>
    <w:rsid w:val="00520E29"/>
    <w:rsid w:val="006F6567"/>
    <w:rsid w:val="008A01A8"/>
    <w:rsid w:val="00AF74E8"/>
    <w:rsid w:val="00F85950"/>
    <w:rsid w:val="00FD38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FA9BD"/>
  <w15:chartTrackingRefBased/>
  <w15:docId w15:val="{927E4B26-0CBF-404C-9B3C-A0B9278ED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567"/>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kimlinks-unlinked">
    <w:name w:val="skimlinks-unlinked"/>
    <w:basedOn w:val="DefaultParagraphFont"/>
    <w:rsid w:val="006F6567"/>
  </w:style>
  <w:style w:type="paragraph" w:styleId="BodyText">
    <w:name w:val="Body Text"/>
    <w:basedOn w:val="Normal"/>
    <w:link w:val="BodyTextChar"/>
    <w:rsid w:val="006F6567"/>
    <w:pPr>
      <w:spacing w:after="120"/>
    </w:pPr>
  </w:style>
  <w:style w:type="character" w:customStyle="1" w:styleId="BodyTextChar">
    <w:name w:val="Body Text Char"/>
    <w:basedOn w:val="DefaultParagraphFont"/>
    <w:link w:val="BodyText"/>
    <w:rsid w:val="006F6567"/>
    <w:rPr>
      <w:rFonts w:ascii="Times New Roman" w:eastAsia="SimSun" w:hAnsi="Times New Roman" w:cs="Mangal"/>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686</Words>
  <Characters>3911</Characters>
  <Application>Microsoft Office Word</Application>
  <DocSecurity>0</DocSecurity>
  <Lines>32</Lines>
  <Paragraphs>9</Paragraphs>
  <ScaleCrop>false</ScaleCrop>
  <Company/>
  <LinksUpToDate>false</LinksUpToDate>
  <CharactersWithSpaces>4588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Radwan</dc:creator>
  <cp:keywords/>
  <dc:description/>
  <cp:lastModifiedBy>Moh.Radwan Radwan</cp:lastModifiedBy>
  <cp:revision>4</cp:revision>
  <dcterms:created xsi:type="dcterms:W3CDTF">2015-09-06T10:38:00Z</dcterms:created>
  <dcterms:modified xsi:type="dcterms:W3CDTF">2015-10-06T12:20:00Z</dcterms:modified>
</cp:coreProperties>
</file>